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AD3" w:rsidRDefault="0094214C">
      <w:pPr>
        <w:pStyle w:val="Title"/>
        <w:jc w:val="center"/>
      </w:pPr>
      <w:r>
        <w:rPr>
          <w:b/>
          <w:u w:val="single"/>
        </w:rPr>
        <w:t>Buffers</w:t>
      </w:r>
    </w:p>
    <w:p w:rsidR="00650AD3" w:rsidRDefault="00650AD3"/>
    <w:p w:rsidR="00650AD3" w:rsidRDefault="0094214C">
      <w:pPr>
        <w:pStyle w:val="Subtitle"/>
        <w:numPr>
          <w:ilvl w:val="0"/>
          <w:numId w:val="1"/>
        </w:numPr>
        <w:ind w:hanging="359"/>
      </w:pPr>
      <w:r>
        <w:t>Commented Code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880000"/>
          <w:sz w:val="22"/>
        </w:rPr>
        <w:t>#include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8800"/>
          <w:sz w:val="22"/>
        </w:rPr>
        <w:t>&lt;</w:t>
      </w:r>
      <w:proofErr w:type="spellStart"/>
      <w:r>
        <w:rPr>
          <w:rFonts w:ascii="Consolas" w:eastAsia="Consolas" w:hAnsi="Consolas" w:cs="Consolas"/>
          <w:color w:val="008800"/>
          <w:sz w:val="22"/>
        </w:rPr>
        <w:t>fcntl.h</w:t>
      </w:r>
      <w:proofErr w:type="spellEnd"/>
      <w:r>
        <w:rPr>
          <w:rFonts w:ascii="Consolas" w:eastAsia="Consolas" w:hAnsi="Consolas" w:cs="Consolas"/>
          <w:color w:val="008800"/>
          <w:sz w:val="22"/>
        </w:rPr>
        <w:t>&gt;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880000"/>
          <w:sz w:val="22"/>
        </w:rPr>
        <w:t>#include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8800"/>
          <w:sz w:val="22"/>
        </w:rPr>
        <w:t>&lt;</w:t>
      </w:r>
      <w:proofErr w:type="spellStart"/>
      <w:r>
        <w:rPr>
          <w:rFonts w:ascii="Consolas" w:eastAsia="Consolas" w:hAnsi="Consolas" w:cs="Consolas"/>
          <w:color w:val="008800"/>
          <w:sz w:val="22"/>
        </w:rPr>
        <w:t>stdlib.h</w:t>
      </w:r>
      <w:proofErr w:type="spellEnd"/>
      <w:r>
        <w:rPr>
          <w:rFonts w:ascii="Consolas" w:eastAsia="Consolas" w:hAnsi="Consolas" w:cs="Consolas"/>
          <w:color w:val="008800"/>
          <w:sz w:val="22"/>
        </w:rPr>
        <w:t>&gt;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880000"/>
          <w:sz w:val="22"/>
        </w:rPr>
        <w:t>#include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8800"/>
          <w:sz w:val="22"/>
        </w:rPr>
        <w:t>&lt;</w:t>
      </w:r>
      <w:proofErr w:type="spellStart"/>
      <w:r>
        <w:rPr>
          <w:rFonts w:ascii="Consolas" w:eastAsia="Consolas" w:hAnsi="Consolas" w:cs="Consolas"/>
          <w:color w:val="008800"/>
          <w:sz w:val="22"/>
        </w:rPr>
        <w:t>unistd.h</w:t>
      </w:r>
      <w:proofErr w:type="spellEnd"/>
      <w:proofErr w:type="gramStart"/>
      <w:r>
        <w:rPr>
          <w:rFonts w:ascii="Consolas" w:eastAsia="Consolas" w:hAnsi="Consolas" w:cs="Consolas"/>
          <w:color w:val="008800"/>
          <w:sz w:val="22"/>
        </w:rPr>
        <w:t xml:space="preserve">&gt;  </w:t>
      </w:r>
      <w:r>
        <w:rPr>
          <w:rFonts w:ascii="Consolas" w:eastAsia="Consolas" w:hAnsi="Consolas" w:cs="Consolas"/>
          <w:color w:val="880000"/>
        </w:rPr>
        <w:t>/</w:t>
      </w:r>
      <w:proofErr w:type="gramEnd"/>
      <w:r>
        <w:rPr>
          <w:rFonts w:ascii="Consolas" w:eastAsia="Consolas" w:hAnsi="Consolas" w:cs="Consolas"/>
          <w:color w:val="880000"/>
        </w:rPr>
        <w:t>/Define header files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880000"/>
          <w:sz w:val="22"/>
        </w:rPr>
        <w:t>#include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8800"/>
          <w:sz w:val="22"/>
        </w:rPr>
        <w:t>&lt;</w:t>
      </w:r>
      <w:proofErr w:type="spellStart"/>
      <w:r>
        <w:rPr>
          <w:rFonts w:ascii="Consolas" w:eastAsia="Consolas" w:hAnsi="Consolas" w:cs="Consolas"/>
          <w:color w:val="008800"/>
          <w:sz w:val="22"/>
        </w:rPr>
        <w:t>stdio.h</w:t>
      </w:r>
      <w:proofErr w:type="spellEnd"/>
      <w:r>
        <w:rPr>
          <w:rFonts w:ascii="Consolas" w:eastAsia="Consolas" w:hAnsi="Consolas" w:cs="Consolas"/>
          <w:color w:val="008800"/>
          <w:sz w:val="22"/>
        </w:rPr>
        <w:t>&gt;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880000"/>
          <w:sz w:val="22"/>
        </w:rPr>
        <w:t>#define</w:t>
      </w:r>
      <w:r>
        <w:rPr>
          <w:rFonts w:ascii="Consolas" w:eastAsia="Consolas" w:hAnsi="Consolas" w:cs="Consolas"/>
          <w:color w:val="000000"/>
          <w:sz w:val="22"/>
        </w:rPr>
        <w:t xml:space="preserve"> BUF_SIZE </w:t>
      </w:r>
      <w:r>
        <w:rPr>
          <w:rFonts w:ascii="Consolas" w:eastAsia="Consolas" w:hAnsi="Consolas" w:cs="Consolas"/>
          <w:color w:val="006666"/>
          <w:sz w:val="22"/>
        </w:rPr>
        <w:t>500</w:t>
      </w:r>
      <w:r>
        <w:rPr>
          <w:rFonts w:ascii="Consolas" w:eastAsia="Consolas" w:hAnsi="Consolas" w:cs="Consolas"/>
          <w:color w:val="000000"/>
          <w:sz w:val="22"/>
        </w:rPr>
        <w:t xml:space="preserve">    </w:t>
      </w:r>
      <w:r>
        <w:rPr>
          <w:rFonts w:ascii="Consolas" w:eastAsia="Consolas" w:hAnsi="Consolas" w:cs="Consolas"/>
          <w:color w:val="00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>//Define Buffer size as 500.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880000"/>
          <w:sz w:val="22"/>
        </w:rPr>
        <w:t>#define</w:t>
      </w:r>
      <w:r>
        <w:rPr>
          <w:rFonts w:ascii="Consolas" w:eastAsia="Consolas" w:hAnsi="Consolas" w:cs="Consolas"/>
          <w:color w:val="000000"/>
          <w:sz w:val="22"/>
        </w:rPr>
        <w:t xml:space="preserve"> OUTPUT_MODE </w:t>
      </w:r>
      <w:r>
        <w:rPr>
          <w:rFonts w:ascii="Consolas" w:eastAsia="Consolas" w:hAnsi="Consolas" w:cs="Consolas"/>
          <w:color w:val="006666"/>
          <w:sz w:val="22"/>
        </w:rPr>
        <w:t>0700</w:t>
      </w:r>
      <w:r>
        <w:rPr>
          <w:rFonts w:ascii="Consolas" w:eastAsia="Consolas" w:hAnsi="Consolas" w:cs="Consolas"/>
          <w:color w:val="00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>//Define file permission.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proofErr w:type="spellStart"/>
      <w:proofErr w:type="gramStart"/>
      <w:r>
        <w:rPr>
          <w:rFonts w:ascii="Consolas" w:eastAsia="Consolas" w:hAnsi="Consolas" w:cs="Consolas"/>
          <w:color w:val="000088"/>
          <w:sz w:val="22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main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r>
        <w:rPr>
          <w:rFonts w:ascii="Consolas" w:eastAsia="Consolas" w:hAnsi="Consolas" w:cs="Consolas"/>
          <w:color w:val="000088"/>
          <w:sz w:val="22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argc</w:t>
      </w:r>
      <w:proofErr w:type="spellEnd"/>
      <w:r>
        <w:rPr>
          <w:rFonts w:ascii="Consolas" w:eastAsia="Consolas" w:hAnsi="Consolas" w:cs="Consolas"/>
          <w:color w:val="666600"/>
          <w:sz w:val="22"/>
        </w:rPr>
        <w:t>,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0088"/>
          <w:sz w:val="22"/>
        </w:rPr>
        <w:t>char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*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argv</w:t>
      </w:r>
      <w:proofErr w:type="spellEnd"/>
      <w:r>
        <w:rPr>
          <w:rFonts w:ascii="Consolas" w:eastAsia="Consolas" w:hAnsi="Consolas" w:cs="Consolas"/>
          <w:color w:val="666600"/>
          <w:sz w:val="22"/>
        </w:rPr>
        <w:t>[])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>{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88"/>
          <w:sz w:val="22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in_fd</w:t>
      </w:r>
      <w:proofErr w:type="spellEnd"/>
      <w:r>
        <w:rPr>
          <w:rFonts w:ascii="Consolas" w:eastAsia="Consolas" w:hAnsi="Consolas" w:cs="Consolas"/>
          <w:color w:val="666600"/>
          <w:sz w:val="22"/>
        </w:rPr>
        <w:t>,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out_fd</w:t>
      </w:r>
      <w:proofErr w:type="spellEnd"/>
      <w:r>
        <w:rPr>
          <w:rFonts w:ascii="Consolas" w:eastAsia="Consolas" w:hAnsi="Consolas" w:cs="Consolas"/>
          <w:color w:val="000000"/>
          <w:sz w:val="22"/>
        </w:rPr>
        <w:t>;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88"/>
          <w:sz w:val="22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rd_size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=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6666"/>
          <w:sz w:val="22"/>
        </w:rPr>
        <w:t>1</w:t>
      </w:r>
      <w:r>
        <w:rPr>
          <w:rFonts w:ascii="Consolas" w:eastAsia="Consolas" w:hAnsi="Consolas" w:cs="Consolas"/>
          <w:color w:val="666600"/>
          <w:sz w:val="22"/>
        </w:rPr>
        <w:t>,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wr_size</w:t>
      </w:r>
      <w:proofErr w:type="spellEnd"/>
      <w:r>
        <w:rPr>
          <w:rFonts w:ascii="Consolas" w:eastAsia="Consolas" w:hAnsi="Consolas" w:cs="Consolas"/>
          <w:color w:val="000000"/>
          <w:sz w:val="22"/>
        </w:rPr>
        <w:t>;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gramStart"/>
      <w:r>
        <w:rPr>
          <w:rFonts w:ascii="Consolas" w:eastAsia="Consolas" w:hAnsi="Consolas" w:cs="Consolas"/>
          <w:color w:val="000088"/>
          <w:sz w:val="22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buf</w:t>
      </w:r>
      <w:proofErr w:type="spellEnd"/>
      <w:r>
        <w:rPr>
          <w:rFonts w:ascii="Consolas" w:eastAsia="Consolas" w:hAnsi="Consolas" w:cs="Consolas"/>
          <w:color w:val="666600"/>
          <w:sz w:val="22"/>
        </w:rPr>
        <w:t>[</w:t>
      </w:r>
      <w:r>
        <w:rPr>
          <w:rFonts w:ascii="Consolas" w:eastAsia="Consolas" w:hAnsi="Consolas" w:cs="Consolas"/>
          <w:color w:val="000000"/>
          <w:sz w:val="22"/>
        </w:rPr>
        <w:t>BUF_SIZE</w:t>
      </w:r>
      <w:r>
        <w:rPr>
          <w:rFonts w:ascii="Consolas" w:eastAsia="Consolas" w:hAnsi="Consolas" w:cs="Consolas"/>
          <w:color w:val="666600"/>
          <w:sz w:val="22"/>
        </w:rPr>
        <w:t>];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 xml:space="preserve"> //Declare buffer.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gramStart"/>
      <w:r>
        <w:rPr>
          <w:rFonts w:ascii="Consolas" w:eastAsia="Consolas" w:hAnsi="Consolas" w:cs="Consolas"/>
          <w:color w:val="000088"/>
          <w:sz w:val="22"/>
        </w:rPr>
        <w:t>if</w:t>
      </w:r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argc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!=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6666"/>
          <w:sz w:val="22"/>
        </w:rPr>
        <w:t>3)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ab/>
      </w:r>
      <w:proofErr w:type="gramStart"/>
      <w:r>
        <w:rPr>
          <w:rFonts w:ascii="Consolas" w:eastAsia="Consolas" w:hAnsi="Consolas" w:cs="Consolas"/>
          <w:color w:val="000088"/>
          <w:sz w:val="22"/>
        </w:rPr>
        <w:t>exit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gramEnd"/>
      <w:r>
        <w:rPr>
          <w:rFonts w:ascii="Consolas" w:eastAsia="Consolas" w:hAnsi="Consolas" w:cs="Consolas"/>
          <w:color w:val="006666"/>
          <w:sz w:val="22"/>
        </w:rPr>
        <w:t>1</w:t>
      </w:r>
      <w:r>
        <w:rPr>
          <w:rFonts w:ascii="Consolas" w:eastAsia="Consolas" w:hAnsi="Consolas" w:cs="Consolas"/>
          <w:color w:val="666600"/>
          <w:sz w:val="22"/>
        </w:rPr>
        <w:t>);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in_fd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=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2"/>
        </w:rPr>
        <w:t>open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2"/>
        </w:rPr>
        <w:t>argv</w:t>
      </w:r>
      <w:proofErr w:type="spellEnd"/>
      <w:r>
        <w:rPr>
          <w:rFonts w:ascii="Consolas" w:eastAsia="Consolas" w:hAnsi="Consolas" w:cs="Consolas"/>
          <w:color w:val="666600"/>
          <w:sz w:val="22"/>
        </w:rPr>
        <w:t>[</w:t>
      </w:r>
      <w:r>
        <w:rPr>
          <w:rFonts w:ascii="Consolas" w:eastAsia="Consolas" w:hAnsi="Consolas" w:cs="Consolas"/>
          <w:color w:val="006666"/>
          <w:sz w:val="22"/>
        </w:rPr>
        <w:t>1</w:t>
      </w:r>
      <w:r>
        <w:rPr>
          <w:rFonts w:ascii="Consolas" w:eastAsia="Consolas" w:hAnsi="Consolas" w:cs="Consolas"/>
          <w:color w:val="666600"/>
          <w:sz w:val="22"/>
        </w:rPr>
        <w:t>],</w:t>
      </w:r>
      <w:r>
        <w:rPr>
          <w:rFonts w:ascii="Consolas" w:eastAsia="Consolas" w:hAnsi="Consolas" w:cs="Consolas"/>
          <w:color w:val="000000"/>
          <w:sz w:val="22"/>
        </w:rPr>
        <w:t xml:space="preserve"> O_RDONLY</w:t>
      </w:r>
      <w:r>
        <w:rPr>
          <w:rFonts w:ascii="Consolas" w:eastAsia="Consolas" w:hAnsi="Consolas" w:cs="Consolas"/>
          <w:color w:val="666600"/>
          <w:sz w:val="22"/>
        </w:rPr>
        <w:t>);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>//</w:t>
      </w:r>
      <w:r>
        <w:rPr>
          <w:rFonts w:ascii="Consolas" w:eastAsia="Consolas" w:hAnsi="Consolas" w:cs="Consolas"/>
          <w:color w:val="880000"/>
        </w:rPr>
        <w:t>Open</w:t>
      </w:r>
      <w:r>
        <w:rPr>
          <w:rFonts w:ascii="Consolas" w:eastAsia="Consolas" w:hAnsi="Consolas" w:cs="Consolas"/>
          <w:color w:val="880000"/>
          <w:sz w:val="22"/>
        </w:rPr>
        <w:t xml:space="preserve"> input file.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gramStart"/>
      <w:r>
        <w:rPr>
          <w:rFonts w:ascii="Consolas" w:eastAsia="Consolas" w:hAnsi="Consolas" w:cs="Consolas"/>
          <w:color w:val="000088"/>
          <w:sz w:val="22"/>
        </w:rPr>
        <w:t>if</w:t>
      </w:r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in_fd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&lt;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6666"/>
          <w:sz w:val="22"/>
        </w:rPr>
        <w:t>0)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ab/>
      </w:r>
      <w:proofErr w:type="gramStart"/>
      <w:r>
        <w:rPr>
          <w:rFonts w:ascii="Consolas" w:eastAsia="Consolas" w:hAnsi="Consolas" w:cs="Consolas"/>
          <w:color w:val="000088"/>
          <w:sz w:val="22"/>
        </w:rPr>
        <w:t>exit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gramEnd"/>
      <w:r>
        <w:rPr>
          <w:rFonts w:ascii="Consolas" w:eastAsia="Consolas" w:hAnsi="Consolas" w:cs="Consolas"/>
          <w:color w:val="006666"/>
          <w:sz w:val="22"/>
        </w:rPr>
        <w:t>2</w:t>
      </w:r>
      <w:r>
        <w:rPr>
          <w:rFonts w:ascii="Consolas" w:eastAsia="Consolas" w:hAnsi="Consolas" w:cs="Consolas"/>
          <w:color w:val="666600"/>
          <w:sz w:val="22"/>
        </w:rPr>
        <w:t>);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out_fd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=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</w:rPr>
        <w:t>creat</w:t>
      </w:r>
      <w:proofErr w:type="spellEnd"/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2"/>
        </w:rPr>
        <w:t>argv</w:t>
      </w:r>
      <w:proofErr w:type="spellEnd"/>
      <w:r>
        <w:rPr>
          <w:rFonts w:ascii="Consolas" w:eastAsia="Consolas" w:hAnsi="Consolas" w:cs="Consolas"/>
          <w:color w:val="666600"/>
          <w:sz w:val="22"/>
        </w:rPr>
        <w:t>[</w:t>
      </w:r>
      <w:r>
        <w:rPr>
          <w:rFonts w:ascii="Consolas" w:eastAsia="Consolas" w:hAnsi="Consolas" w:cs="Consolas"/>
          <w:color w:val="006666"/>
          <w:sz w:val="22"/>
        </w:rPr>
        <w:t>2</w:t>
      </w:r>
      <w:r>
        <w:rPr>
          <w:rFonts w:ascii="Consolas" w:eastAsia="Consolas" w:hAnsi="Consolas" w:cs="Consolas"/>
          <w:color w:val="666600"/>
          <w:sz w:val="22"/>
        </w:rPr>
        <w:t>],</w:t>
      </w:r>
      <w:r>
        <w:rPr>
          <w:rFonts w:ascii="Consolas" w:eastAsia="Consolas" w:hAnsi="Consolas" w:cs="Consolas"/>
          <w:color w:val="000000"/>
          <w:sz w:val="22"/>
        </w:rPr>
        <w:t xml:space="preserve"> OUTPUT_MODE</w:t>
      </w:r>
      <w:r>
        <w:rPr>
          <w:rFonts w:ascii="Consolas" w:eastAsia="Consolas" w:hAnsi="Consolas" w:cs="Consolas"/>
          <w:color w:val="666600"/>
          <w:sz w:val="22"/>
        </w:rPr>
        <w:t>);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>//Create output file.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gramStart"/>
      <w:r>
        <w:rPr>
          <w:rFonts w:ascii="Consolas" w:eastAsia="Consolas" w:hAnsi="Consolas" w:cs="Consolas"/>
          <w:color w:val="000088"/>
          <w:sz w:val="22"/>
        </w:rPr>
        <w:t>if</w:t>
      </w:r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out_fd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&lt;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6666"/>
          <w:sz w:val="22"/>
        </w:rPr>
        <w:t>0)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ab/>
      </w:r>
      <w:proofErr w:type="gramStart"/>
      <w:r>
        <w:rPr>
          <w:rFonts w:ascii="Consolas" w:eastAsia="Consolas" w:hAnsi="Consolas" w:cs="Consolas"/>
          <w:color w:val="000088"/>
          <w:sz w:val="22"/>
        </w:rPr>
        <w:t>exit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gramEnd"/>
      <w:r>
        <w:rPr>
          <w:rFonts w:ascii="Consolas" w:eastAsia="Consolas" w:hAnsi="Consolas" w:cs="Consolas"/>
          <w:color w:val="006666"/>
          <w:sz w:val="22"/>
        </w:rPr>
        <w:t>3</w:t>
      </w:r>
      <w:r>
        <w:rPr>
          <w:rFonts w:ascii="Consolas" w:eastAsia="Consolas" w:hAnsi="Consolas" w:cs="Consolas"/>
          <w:color w:val="666600"/>
          <w:sz w:val="22"/>
        </w:rPr>
        <w:t>);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gramStart"/>
      <w:r>
        <w:rPr>
          <w:rFonts w:ascii="Consolas" w:eastAsia="Consolas" w:hAnsi="Consolas" w:cs="Consolas"/>
          <w:color w:val="000088"/>
          <w:sz w:val="22"/>
        </w:rPr>
        <w:t>while</w:t>
      </w:r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rd_size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&gt;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6666"/>
          <w:sz w:val="22"/>
        </w:rPr>
        <w:t>0</w:t>
      </w:r>
      <w:r>
        <w:rPr>
          <w:rFonts w:ascii="Consolas" w:eastAsia="Consolas" w:hAnsi="Consolas" w:cs="Consolas"/>
          <w:color w:val="666600"/>
          <w:sz w:val="22"/>
        </w:rPr>
        <w:t>)</w:t>
      </w:r>
      <w:r>
        <w:rPr>
          <w:rFonts w:ascii="Consolas" w:eastAsia="Consolas" w:hAnsi="Consolas" w:cs="Consolas"/>
          <w:color w:val="000000"/>
          <w:sz w:val="22"/>
        </w:rPr>
        <w:t xml:space="preserve"> { 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ab/>
      </w:r>
      <w:proofErr w:type="spellStart"/>
      <w:r>
        <w:rPr>
          <w:rFonts w:ascii="Consolas" w:eastAsia="Consolas" w:hAnsi="Consolas" w:cs="Consolas"/>
          <w:color w:val="000000"/>
          <w:sz w:val="22"/>
        </w:rPr>
        <w:t>rd_size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=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2"/>
        </w:rPr>
        <w:t>read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2"/>
        </w:rPr>
        <w:t>in_fd</w:t>
      </w:r>
      <w:proofErr w:type="spellEnd"/>
      <w:r>
        <w:rPr>
          <w:rFonts w:ascii="Consolas" w:eastAsia="Consolas" w:hAnsi="Consolas" w:cs="Consolas"/>
          <w:color w:val="666600"/>
          <w:sz w:val="22"/>
        </w:rPr>
        <w:t>,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buf</w:t>
      </w:r>
      <w:proofErr w:type="spellEnd"/>
      <w:r>
        <w:rPr>
          <w:rFonts w:ascii="Consolas" w:eastAsia="Consolas" w:hAnsi="Consolas" w:cs="Consolas"/>
          <w:color w:val="666600"/>
          <w:sz w:val="22"/>
        </w:rPr>
        <w:t>,</w:t>
      </w:r>
      <w:r>
        <w:rPr>
          <w:rFonts w:ascii="Consolas" w:eastAsia="Consolas" w:hAnsi="Consolas" w:cs="Consolas"/>
          <w:color w:val="000000"/>
          <w:sz w:val="22"/>
        </w:rPr>
        <w:t xml:space="preserve"> BUF_SIZE</w:t>
      </w:r>
      <w:r>
        <w:rPr>
          <w:rFonts w:ascii="Consolas" w:eastAsia="Consolas" w:hAnsi="Consolas" w:cs="Consolas"/>
          <w:color w:val="666600"/>
          <w:sz w:val="22"/>
        </w:rPr>
        <w:t>);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 xml:space="preserve">// Continuously read from input </w:t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>file into buffer.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ab/>
      </w:r>
      <w:proofErr w:type="gramStart"/>
      <w:r>
        <w:rPr>
          <w:rFonts w:ascii="Consolas" w:eastAsia="Consolas" w:hAnsi="Consolas" w:cs="Consolas"/>
          <w:color w:val="000088"/>
          <w:sz w:val="22"/>
        </w:rPr>
        <w:t>if</w:t>
      </w:r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rd_size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&lt;</w:t>
      </w:r>
      <w:r>
        <w:rPr>
          <w:rFonts w:ascii="Consolas" w:eastAsia="Consolas" w:hAnsi="Consolas" w:cs="Consolas"/>
          <w:color w:val="006666"/>
          <w:sz w:val="22"/>
        </w:rPr>
        <w:t>0)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r>
        <w:rPr>
          <w:rFonts w:ascii="Consolas" w:eastAsia="Consolas" w:hAnsi="Consolas" w:cs="Consolas"/>
          <w:color w:val="000000"/>
          <w:sz w:val="22"/>
        </w:rPr>
        <w:tab/>
      </w:r>
      <w:proofErr w:type="gramStart"/>
      <w:r>
        <w:rPr>
          <w:rFonts w:ascii="Consolas" w:eastAsia="Consolas" w:hAnsi="Consolas" w:cs="Consolas"/>
          <w:color w:val="000088"/>
          <w:sz w:val="22"/>
        </w:rPr>
        <w:t>exit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gramEnd"/>
      <w:r>
        <w:rPr>
          <w:rFonts w:ascii="Consolas" w:eastAsia="Consolas" w:hAnsi="Consolas" w:cs="Consolas"/>
          <w:color w:val="006666"/>
          <w:sz w:val="22"/>
        </w:rPr>
        <w:t>4</w:t>
      </w:r>
      <w:r>
        <w:rPr>
          <w:rFonts w:ascii="Consolas" w:eastAsia="Consolas" w:hAnsi="Consolas" w:cs="Consolas"/>
          <w:color w:val="666600"/>
          <w:sz w:val="22"/>
        </w:rPr>
        <w:t>);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ab/>
      </w:r>
      <w:proofErr w:type="spellStart"/>
      <w:r>
        <w:rPr>
          <w:rFonts w:ascii="Consolas" w:eastAsia="Consolas" w:hAnsi="Consolas" w:cs="Consolas"/>
          <w:color w:val="000000"/>
          <w:sz w:val="22"/>
        </w:rPr>
        <w:t>wr_size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=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2"/>
        </w:rPr>
        <w:t>write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2"/>
        </w:rPr>
        <w:t>out_fd</w:t>
      </w:r>
      <w:proofErr w:type="spellEnd"/>
      <w:r>
        <w:rPr>
          <w:rFonts w:ascii="Consolas" w:eastAsia="Consolas" w:hAnsi="Consolas" w:cs="Consolas"/>
          <w:color w:val="666600"/>
          <w:sz w:val="22"/>
        </w:rPr>
        <w:t>,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buf</w:t>
      </w:r>
      <w:proofErr w:type="spellEnd"/>
      <w:r>
        <w:rPr>
          <w:rFonts w:ascii="Consolas" w:eastAsia="Consolas" w:hAnsi="Consolas" w:cs="Consolas"/>
          <w:color w:val="666600"/>
          <w:sz w:val="22"/>
        </w:rPr>
        <w:t>,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rd_size</w:t>
      </w:r>
      <w:proofErr w:type="spellEnd"/>
      <w:r>
        <w:rPr>
          <w:rFonts w:ascii="Consolas" w:eastAsia="Consolas" w:hAnsi="Consolas" w:cs="Consolas"/>
          <w:color w:val="666600"/>
          <w:sz w:val="22"/>
        </w:rPr>
        <w:t>);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 xml:space="preserve">// Continuously write from </w:t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>buffer into output file.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ab/>
      </w:r>
      <w:proofErr w:type="gramStart"/>
      <w:r>
        <w:rPr>
          <w:rFonts w:ascii="Consolas" w:eastAsia="Consolas" w:hAnsi="Consolas" w:cs="Consolas"/>
          <w:color w:val="000088"/>
          <w:sz w:val="22"/>
        </w:rPr>
        <w:t>if</w:t>
      </w:r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wr_size</w:t>
      </w:r>
      <w:proofErr w:type="spellEnd"/>
      <w:r>
        <w:rPr>
          <w:rFonts w:ascii="Consolas" w:eastAsia="Consolas" w:hAnsi="Consolas" w:cs="Consolas"/>
          <w:color w:val="666600"/>
          <w:sz w:val="22"/>
        </w:rPr>
        <w:t>&lt;=</w:t>
      </w:r>
      <w:r>
        <w:rPr>
          <w:rFonts w:ascii="Consolas" w:eastAsia="Consolas" w:hAnsi="Consolas" w:cs="Consolas"/>
          <w:color w:val="006666"/>
          <w:sz w:val="22"/>
        </w:rPr>
        <w:t>0</w:t>
      </w:r>
      <w:r>
        <w:rPr>
          <w:rFonts w:ascii="Consolas" w:eastAsia="Consolas" w:hAnsi="Consolas" w:cs="Consolas"/>
          <w:color w:val="666600"/>
          <w:sz w:val="22"/>
        </w:rPr>
        <w:t>){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 </w:t>
      </w:r>
      <w:r>
        <w:rPr>
          <w:rFonts w:ascii="Consolas" w:eastAsia="Consolas" w:hAnsi="Consolas" w:cs="Consolas"/>
          <w:color w:val="000000"/>
          <w:sz w:val="22"/>
        </w:rPr>
        <w:tab/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2"/>
        </w:rPr>
        <w:t>close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2"/>
        </w:rPr>
        <w:t>in_fd</w:t>
      </w:r>
      <w:proofErr w:type="spellEnd"/>
      <w:r>
        <w:rPr>
          <w:rFonts w:ascii="Consolas" w:eastAsia="Consolas" w:hAnsi="Consolas" w:cs="Consolas"/>
          <w:color w:val="666600"/>
          <w:sz w:val="22"/>
        </w:rPr>
        <w:t>);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>//Close both of the files.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2"/>
        </w:rPr>
        <w:t>close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2"/>
        </w:rPr>
        <w:t>out_fd</w:t>
      </w:r>
      <w:proofErr w:type="spellEnd"/>
      <w:r>
        <w:rPr>
          <w:rFonts w:ascii="Consolas" w:eastAsia="Consolas" w:hAnsi="Consolas" w:cs="Consolas"/>
          <w:color w:val="666600"/>
          <w:sz w:val="22"/>
        </w:rPr>
        <w:t>);</w:t>
      </w:r>
    </w:p>
    <w:p w:rsidR="00650AD3" w:rsidRDefault="0094214C">
      <w:pPr>
        <w:ind w:firstLine="720"/>
      </w:pPr>
      <w:proofErr w:type="gramStart"/>
      <w:r>
        <w:rPr>
          <w:rFonts w:ascii="Consolas" w:eastAsia="Consolas" w:hAnsi="Consolas" w:cs="Consolas"/>
          <w:color w:val="000088"/>
          <w:sz w:val="22"/>
        </w:rPr>
        <w:t>exit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gramEnd"/>
      <w:r>
        <w:rPr>
          <w:rFonts w:ascii="Consolas" w:eastAsia="Consolas" w:hAnsi="Consolas" w:cs="Consolas"/>
          <w:color w:val="006666"/>
          <w:sz w:val="22"/>
        </w:rPr>
        <w:t>5</w:t>
      </w:r>
      <w:r>
        <w:rPr>
          <w:rFonts w:ascii="Consolas" w:eastAsia="Consolas" w:hAnsi="Consolas" w:cs="Consolas"/>
          <w:color w:val="666600"/>
          <w:sz w:val="22"/>
        </w:rPr>
        <w:t>);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>}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}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>}</w:t>
      </w:r>
    </w:p>
    <w:p w:rsidR="00650AD3" w:rsidRDefault="00650AD3"/>
    <w:p w:rsidR="00650AD3" w:rsidRDefault="0094214C">
      <w:pPr>
        <w:pStyle w:val="Subtitle"/>
        <w:numPr>
          <w:ilvl w:val="0"/>
          <w:numId w:val="2"/>
        </w:numPr>
        <w:ind w:hanging="359"/>
      </w:pPr>
      <w:r>
        <w:t>Compiled code</w:t>
      </w:r>
    </w:p>
    <w:p w:rsidR="00650AD3" w:rsidRDefault="00393894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06.png" o:spid="_x0000_i1025" type="#_x0000_t75" style="width:428.25pt;height:107.25pt" o:preferrelative="f">
            <v:imagedata r:id="rId6" o:title="" croptop="13443f" cropbottom="41635f" cropleft="12182f" cropright="18474f"/>
          </v:shape>
        </w:pict>
      </w:r>
      <w:bookmarkEnd w:id="0"/>
    </w:p>
    <w:p w:rsidR="00650AD3" w:rsidRDefault="00650AD3"/>
    <w:p w:rsidR="00650AD3" w:rsidRDefault="0094214C">
      <w:proofErr w:type="gramStart"/>
      <w:r>
        <w:t>argo.txt</w:t>
      </w:r>
      <w:proofErr w:type="gramEnd"/>
      <w:r>
        <w:t xml:space="preserve"> contains the exact same text that was in review.txt .</w:t>
      </w:r>
    </w:p>
    <w:p w:rsidR="00650AD3" w:rsidRDefault="0094214C">
      <w:r>
        <w:br w:type="page"/>
      </w:r>
    </w:p>
    <w:p w:rsidR="00650AD3" w:rsidRDefault="00650AD3"/>
    <w:p w:rsidR="00650AD3" w:rsidRDefault="0094214C">
      <w:pPr>
        <w:pStyle w:val="Subtitle"/>
        <w:numPr>
          <w:ilvl w:val="0"/>
          <w:numId w:val="3"/>
        </w:numPr>
        <w:ind w:hanging="359"/>
      </w:pPr>
      <w:r>
        <w:t xml:space="preserve">Adapted code to </w:t>
      </w:r>
      <w:r>
        <w:t>show how many characters were read in total and how many times the buffer was filled. (Amended code underlined)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880000"/>
          <w:sz w:val="22"/>
        </w:rPr>
        <w:t>#include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8800"/>
          <w:sz w:val="22"/>
        </w:rPr>
        <w:t>&lt;</w:t>
      </w:r>
      <w:proofErr w:type="spellStart"/>
      <w:r>
        <w:rPr>
          <w:rFonts w:ascii="Consolas" w:eastAsia="Consolas" w:hAnsi="Consolas" w:cs="Consolas"/>
          <w:color w:val="008800"/>
          <w:sz w:val="22"/>
        </w:rPr>
        <w:t>fcntl.h</w:t>
      </w:r>
      <w:proofErr w:type="spellEnd"/>
      <w:r>
        <w:rPr>
          <w:rFonts w:ascii="Consolas" w:eastAsia="Consolas" w:hAnsi="Consolas" w:cs="Consolas"/>
          <w:color w:val="008800"/>
          <w:sz w:val="22"/>
        </w:rPr>
        <w:t>&gt;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880000"/>
          <w:sz w:val="22"/>
        </w:rPr>
        <w:t>#include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8800"/>
          <w:sz w:val="22"/>
        </w:rPr>
        <w:t>&lt;</w:t>
      </w:r>
      <w:proofErr w:type="spellStart"/>
      <w:r>
        <w:rPr>
          <w:rFonts w:ascii="Consolas" w:eastAsia="Consolas" w:hAnsi="Consolas" w:cs="Consolas"/>
          <w:color w:val="008800"/>
          <w:sz w:val="22"/>
        </w:rPr>
        <w:t>stdlib.h</w:t>
      </w:r>
      <w:proofErr w:type="spellEnd"/>
      <w:r>
        <w:rPr>
          <w:rFonts w:ascii="Consolas" w:eastAsia="Consolas" w:hAnsi="Consolas" w:cs="Consolas"/>
          <w:color w:val="008800"/>
          <w:sz w:val="22"/>
        </w:rPr>
        <w:t>&gt;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880000"/>
          <w:sz w:val="22"/>
        </w:rPr>
        <w:t>#include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8800"/>
          <w:sz w:val="22"/>
        </w:rPr>
        <w:t>&lt;</w:t>
      </w:r>
      <w:proofErr w:type="spellStart"/>
      <w:r>
        <w:rPr>
          <w:rFonts w:ascii="Consolas" w:eastAsia="Consolas" w:hAnsi="Consolas" w:cs="Consolas"/>
          <w:color w:val="008800"/>
          <w:sz w:val="22"/>
        </w:rPr>
        <w:t>unistd.h</w:t>
      </w:r>
      <w:proofErr w:type="spellEnd"/>
      <w:r>
        <w:rPr>
          <w:rFonts w:ascii="Consolas" w:eastAsia="Consolas" w:hAnsi="Consolas" w:cs="Consolas"/>
          <w:color w:val="008800"/>
          <w:sz w:val="22"/>
        </w:rPr>
        <w:t>&gt;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880000"/>
          <w:sz w:val="22"/>
        </w:rPr>
        <w:t>#include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8800"/>
          <w:sz w:val="22"/>
        </w:rPr>
        <w:t>&lt;</w:t>
      </w:r>
      <w:proofErr w:type="spellStart"/>
      <w:r>
        <w:rPr>
          <w:rFonts w:ascii="Consolas" w:eastAsia="Consolas" w:hAnsi="Consolas" w:cs="Consolas"/>
          <w:color w:val="008800"/>
          <w:sz w:val="22"/>
        </w:rPr>
        <w:t>stdio.h</w:t>
      </w:r>
      <w:proofErr w:type="spellEnd"/>
      <w:r>
        <w:rPr>
          <w:rFonts w:ascii="Consolas" w:eastAsia="Consolas" w:hAnsi="Consolas" w:cs="Consolas"/>
          <w:color w:val="008800"/>
          <w:sz w:val="22"/>
        </w:rPr>
        <w:t>&gt;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880000"/>
          <w:sz w:val="22"/>
        </w:rPr>
        <w:t>//Define header files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880000"/>
          <w:sz w:val="22"/>
        </w:rPr>
        <w:t>#define</w:t>
      </w:r>
      <w:r>
        <w:rPr>
          <w:rFonts w:ascii="Consolas" w:eastAsia="Consolas" w:hAnsi="Consolas" w:cs="Consolas"/>
          <w:color w:val="000000"/>
          <w:sz w:val="22"/>
        </w:rPr>
        <w:t xml:space="preserve"> BUF_SIZE </w:t>
      </w:r>
      <w:r>
        <w:rPr>
          <w:rFonts w:ascii="Consolas" w:eastAsia="Consolas" w:hAnsi="Consolas" w:cs="Consolas"/>
          <w:color w:val="006666"/>
          <w:sz w:val="22"/>
        </w:rPr>
        <w:t>500</w:t>
      </w:r>
      <w:r>
        <w:rPr>
          <w:rFonts w:ascii="Consolas" w:eastAsia="Consolas" w:hAnsi="Consolas" w:cs="Consolas"/>
          <w:color w:val="000000"/>
          <w:sz w:val="22"/>
        </w:rPr>
        <w:t xml:space="preserve">    </w:t>
      </w:r>
      <w:r>
        <w:rPr>
          <w:rFonts w:ascii="Consolas" w:eastAsia="Consolas" w:hAnsi="Consolas" w:cs="Consolas"/>
          <w:color w:val="00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 xml:space="preserve">//Define Buffer </w:t>
      </w:r>
      <w:r>
        <w:rPr>
          <w:rFonts w:ascii="Consolas" w:eastAsia="Consolas" w:hAnsi="Consolas" w:cs="Consolas"/>
          <w:color w:val="880000"/>
          <w:sz w:val="22"/>
        </w:rPr>
        <w:t>size as 500.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880000"/>
          <w:sz w:val="22"/>
        </w:rPr>
        <w:t>#define</w:t>
      </w:r>
      <w:r>
        <w:rPr>
          <w:rFonts w:ascii="Consolas" w:eastAsia="Consolas" w:hAnsi="Consolas" w:cs="Consolas"/>
          <w:color w:val="000000"/>
          <w:sz w:val="22"/>
        </w:rPr>
        <w:t xml:space="preserve"> OUTPUT_MODE </w:t>
      </w:r>
      <w:r>
        <w:rPr>
          <w:rFonts w:ascii="Consolas" w:eastAsia="Consolas" w:hAnsi="Consolas" w:cs="Consolas"/>
          <w:color w:val="006666"/>
          <w:sz w:val="22"/>
        </w:rPr>
        <w:t>0700</w:t>
      </w:r>
      <w:r>
        <w:rPr>
          <w:rFonts w:ascii="Consolas" w:eastAsia="Consolas" w:hAnsi="Consolas" w:cs="Consolas"/>
          <w:color w:val="00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>//Define file permission.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proofErr w:type="spellStart"/>
      <w:proofErr w:type="gramStart"/>
      <w:r>
        <w:rPr>
          <w:rFonts w:ascii="Consolas" w:eastAsia="Consolas" w:hAnsi="Consolas" w:cs="Consolas"/>
          <w:color w:val="000088"/>
          <w:sz w:val="22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main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r>
        <w:rPr>
          <w:rFonts w:ascii="Consolas" w:eastAsia="Consolas" w:hAnsi="Consolas" w:cs="Consolas"/>
          <w:color w:val="000088"/>
          <w:sz w:val="22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argc</w:t>
      </w:r>
      <w:proofErr w:type="spellEnd"/>
      <w:r>
        <w:rPr>
          <w:rFonts w:ascii="Consolas" w:eastAsia="Consolas" w:hAnsi="Consolas" w:cs="Consolas"/>
          <w:color w:val="666600"/>
          <w:sz w:val="22"/>
        </w:rPr>
        <w:t>,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0088"/>
          <w:sz w:val="22"/>
        </w:rPr>
        <w:t>char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*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argv</w:t>
      </w:r>
      <w:proofErr w:type="spellEnd"/>
      <w:r>
        <w:rPr>
          <w:rFonts w:ascii="Consolas" w:eastAsia="Consolas" w:hAnsi="Consolas" w:cs="Consolas"/>
          <w:color w:val="666600"/>
          <w:sz w:val="22"/>
        </w:rPr>
        <w:t>[])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>{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88"/>
          <w:sz w:val="22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in_fd</w:t>
      </w:r>
      <w:proofErr w:type="spellEnd"/>
      <w:r>
        <w:rPr>
          <w:rFonts w:ascii="Consolas" w:eastAsia="Consolas" w:hAnsi="Consolas" w:cs="Consolas"/>
          <w:color w:val="666600"/>
          <w:sz w:val="22"/>
        </w:rPr>
        <w:t>,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out_fd</w:t>
      </w:r>
      <w:proofErr w:type="spellEnd"/>
      <w:r>
        <w:rPr>
          <w:rFonts w:ascii="Consolas" w:eastAsia="Consolas" w:hAnsi="Consolas" w:cs="Consolas"/>
          <w:color w:val="000000"/>
          <w:sz w:val="22"/>
        </w:rPr>
        <w:t>;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b/>
          <w:color w:val="000000"/>
          <w:sz w:val="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000088"/>
          <w:sz w:val="22"/>
          <w:u w:val="single"/>
        </w:rPr>
        <w:t>int</w:t>
      </w:r>
      <w:proofErr w:type="spellEnd"/>
      <w:proofErr w:type="gramEnd"/>
      <w:r>
        <w:rPr>
          <w:rFonts w:ascii="Consolas" w:eastAsia="Consolas" w:hAnsi="Consolas" w:cs="Consolas"/>
          <w:b/>
          <w:color w:val="000000"/>
          <w:sz w:val="22"/>
          <w:u w:val="single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0"/>
          <w:sz w:val="22"/>
          <w:u w:val="single"/>
        </w:rPr>
        <w:t>buf_count</w:t>
      </w:r>
      <w:proofErr w:type="spellEnd"/>
      <w:r>
        <w:rPr>
          <w:rFonts w:ascii="Consolas" w:eastAsia="Consolas" w:hAnsi="Consolas" w:cs="Consolas"/>
          <w:b/>
          <w:color w:val="666600"/>
          <w:sz w:val="22"/>
          <w:u w:val="single"/>
        </w:rPr>
        <w:t>=</w:t>
      </w:r>
      <w:r>
        <w:rPr>
          <w:rFonts w:ascii="Consolas" w:eastAsia="Consolas" w:hAnsi="Consolas" w:cs="Consolas"/>
          <w:b/>
          <w:color w:val="006666"/>
          <w:sz w:val="22"/>
          <w:u w:val="single"/>
        </w:rPr>
        <w:t>0</w:t>
      </w:r>
      <w:r>
        <w:rPr>
          <w:rFonts w:ascii="Consolas" w:eastAsia="Consolas" w:hAnsi="Consolas" w:cs="Consolas"/>
          <w:b/>
          <w:color w:val="666600"/>
          <w:sz w:val="22"/>
          <w:u w:val="single"/>
        </w:rPr>
        <w:t>,</w:t>
      </w:r>
      <w:r>
        <w:rPr>
          <w:rFonts w:ascii="Consolas" w:eastAsia="Consolas" w:hAnsi="Consolas" w:cs="Consolas"/>
          <w:b/>
          <w:color w:val="000000"/>
          <w:sz w:val="22"/>
          <w:u w:val="single"/>
        </w:rPr>
        <w:t>rd_count</w:t>
      </w:r>
      <w:r>
        <w:rPr>
          <w:rFonts w:ascii="Consolas" w:eastAsia="Consolas" w:hAnsi="Consolas" w:cs="Consolas"/>
          <w:b/>
          <w:color w:val="666600"/>
          <w:sz w:val="22"/>
          <w:u w:val="single"/>
        </w:rPr>
        <w:t>=</w:t>
      </w:r>
      <w:r>
        <w:rPr>
          <w:rFonts w:ascii="Consolas" w:eastAsia="Consolas" w:hAnsi="Consolas" w:cs="Consolas"/>
          <w:b/>
          <w:color w:val="006666"/>
          <w:sz w:val="22"/>
          <w:u w:val="single"/>
        </w:rPr>
        <w:t>0;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88"/>
          <w:sz w:val="22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rd_size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=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6666"/>
          <w:sz w:val="22"/>
        </w:rPr>
        <w:t>1</w:t>
      </w:r>
      <w:r>
        <w:rPr>
          <w:rFonts w:ascii="Consolas" w:eastAsia="Consolas" w:hAnsi="Consolas" w:cs="Consolas"/>
          <w:color w:val="666600"/>
          <w:sz w:val="22"/>
        </w:rPr>
        <w:t>,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wr_size</w:t>
      </w:r>
      <w:proofErr w:type="spellEnd"/>
      <w:r>
        <w:rPr>
          <w:rFonts w:ascii="Consolas" w:eastAsia="Consolas" w:hAnsi="Consolas" w:cs="Consolas"/>
          <w:color w:val="000000"/>
          <w:sz w:val="22"/>
        </w:rPr>
        <w:t>;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gramStart"/>
      <w:r>
        <w:rPr>
          <w:rFonts w:ascii="Consolas" w:eastAsia="Consolas" w:hAnsi="Consolas" w:cs="Consolas"/>
          <w:color w:val="000088"/>
          <w:sz w:val="22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buf</w:t>
      </w:r>
      <w:proofErr w:type="spellEnd"/>
      <w:r>
        <w:rPr>
          <w:rFonts w:ascii="Consolas" w:eastAsia="Consolas" w:hAnsi="Consolas" w:cs="Consolas"/>
          <w:color w:val="666600"/>
          <w:sz w:val="22"/>
        </w:rPr>
        <w:t>[</w:t>
      </w:r>
      <w:r>
        <w:rPr>
          <w:rFonts w:ascii="Consolas" w:eastAsia="Consolas" w:hAnsi="Consolas" w:cs="Consolas"/>
          <w:color w:val="000000"/>
          <w:sz w:val="22"/>
        </w:rPr>
        <w:t>BUF_SIZE</w:t>
      </w:r>
      <w:r>
        <w:rPr>
          <w:rFonts w:ascii="Consolas" w:eastAsia="Consolas" w:hAnsi="Consolas" w:cs="Consolas"/>
          <w:color w:val="666600"/>
          <w:sz w:val="22"/>
        </w:rPr>
        <w:t>];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>// //Declare buffer.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gramStart"/>
      <w:r>
        <w:rPr>
          <w:rFonts w:ascii="Consolas" w:eastAsia="Consolas" w:hAnsi="Consolas" w:cs="Consolas"/>
          <w:color w:val="000088"/>
          <w:sz w:val="22"/>
        </w:rPr>
        <w:t>if</w:t>
      </w:r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argc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!=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6666"/>
          <w:sz w:val="22"/>
        </w:rPr>
        <w:t>3)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ab/>
      </w:r>
      <w:proofErr w:type="gramStart"/>
      <w:r>
        <w:rPr>
          <w:rFonts w:ascii="Consolas" w:eastAsia="Consolas" w:hAnsi="Consolas" w:cs="Consolas"/>
          <w:color w:val="000088"/>
          <w:sz w:val="22"/>
        </w:rPr>
        <w:t>exit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gramEnd"/>
      <w:r>
        <w:rPr>
          <w:rFonts w:ascii="Consolas" w:eastAsia="Consolas" w:hAnsi="Consolas" w:cs="Consolas"/>
          <w:color w:val="006666"/>
          <w:sz w:val="22"/>
        </w:rPr>
        <w:t>1</w:t>
      </w:r>
      <w:r>
        <w:rPr>
          <w:rFonts w:ascii="Consolas" w:eastAsia="Consolas" w:hAnsi="Consolas" w:cs="Consolas"/>
          <w:color w:val="666600"/>
          <w:sz w:val="22"/>
        </w:rPr>
        <w:t>);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in_fd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=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2"/>
        </w:rPr>
        <w:t>open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2"/>
        </w:rPr>
        <w:t>argv</w:t>
      </w:r>
      <w:proofErr w:type="spellEnd"/>
      <w:r>
        <w:rPr>
          <w:rFonts w:ascii="Consolas" w:eastAsia="Consolas" w:hAnsi="Consolas" w:cs="Consolas"/>
          <w:color w:val="666600"/>
          <w:sz w:val="22"/>
        </w:rPr>
        <w:t>[</w:t>
      </w:r>
      <w:r>
        <w:rPr>
          <w:rFonts w:ascii="Consolas" w:eastAsia="Consolas" w:hAnsi="Consolas" w:cs="Consolas"/>
          <w:color w:val="006666"/>
          <w:sz w:val="22"/>
        </w:rPr>
        <w:t>1</w:t>
      </w:r>
      <w:r>
        <w:rPr>
          <w:rFonts w:ascii="Consolas" w:eastAsia="Consolas" w:hAnsi="Consolas" w:cs="Consolas"/>
          <w:color w:val="666600"/>
          <w:sz w:val="22"/>
        </w:rPr>
        <w:t>],</w:t>
      </w:r>
      <w:r>
        <w:rPr>
          <w:rFonts w:ascii="Consolas" w:eastAsia="Consolas" w:hAnsi="Consolas" w:cs="Consolas"/>
          <w:color w:val="000000"/>
          <w:sz w:val="22"/>
        </w:rPr>
        <w:t xml:space="preserve"> O_RDONLY</w:t>
      </w:r>
      <w:r>
        <w:rPr>
          <w:rFonts w:ascii="Consolas" w:eastAsia="Consolas" w:hAnsi="Consolas" w:cs="Consolas"/>
          <w:color w:val="666600"/>
          <w:sz w:val="22"/>
        </w:rPr>
        <w:t>);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>//</w:t>
      </w:r>
      <w:r>
        <w:rPr>
          <w:rFonts w:ascii="Consolas" w:eastAsia="Consolas" w:hAnsi="Consolas" w:cs="Consolas"/>
          <w:color w:val="880000"/>
        </w:rPr>
        <w:t>Open</w:t>
      </w:r>
      <w:r>
        <w:rPr>
          <w:rFonts w:ascii="Consolas" w:eastAsia="Consolas" w:hAnsi="Consolas" w:cs="Consolas"/>
          <w:color w:val="880000"/>
          <w:sz w:val="22"/>
        </w:rPr>
        <w:t xml:space="preserve"> input file.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gramStart"/>
      <w:r>
        <w:rPr>
          <w:rFonts w:ascii="Consolas" w:eastAsia="Consolas" w:hAnsi="Consolas" w:cs="Consolas"/>
          <w:color w:val="000088"/>
          <w:sz w:val="22"/>
        </w:rPr>
        <w:t>if</w:t>
      </w:r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in_fd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&lt;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6666"/>
          <w:sz w:val="22"/>
        </w:rPr>
        <w:t>0)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ab/>
      </w:r>
      <w:proofErr w:type="gramStart"/>
      <w:r>
        <w:rPr>
          <w:rFonts w:ascii="Consolas" w:eastAsia="Consolas" w:hAnsi="Consolas" w:cs="Consolas"/>
          <w:color w:val="000088"/>
          <w:sz w:val="22"/>
        </w:rPr>
        <w:t>exit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gramEnd"/>
      <w:r>
        <w:rPr>
          <w:rFonts w:ascii="Consolas" w:eastAsia="Consolas" w:hAnsi="Consolas" w:cs="Consolas"/>
          <w:color w:val="006666"/>
          <w:sz w:val="22"/>
        </w:rPr>
        <w:t>2</w:t>
      </w:r>
      <w:r>
        <w:rPr>
          <w:rFonts w:ascii="Consolas" w:eastAsia="Consolas" w:hAnsi="Consolas" w:cs="Consolas"/>
          <w:color w:val="666600"/>
          <w:sz w:val="22"/>
        </w:rPr>
        <w:t>);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out_fd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=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</w:rPr>
        <w:t>creat</w:t>
      </w:r>
      <w:proofErr w:type="spellEnd"/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2"/>
        </w:rPr>
        <w:t>argv</w:t>
      </w:r>
      <w:proofErr w:type="spellEnd"/>
      <w:r>
        <w:rPr>
          <w:rFonts w:ascii="Consolas" w:eastAsia="Consolas" w:hAnsi="Consolas" w:cs="Consolas"/>
          <w:color w:val="666600"/>
          <w:sz w:val="22"/>
        </w:rPr>
        <w:t>[</w:t>
      </w:r>
      <w:r>
        <w:rPr>
          <w:rFonts w:ascii="Consolas" w:eastAsia="Consolas" w:hAnsi="Consolas" w:cs="Consolas"/>
          <w:color w:val="006666"/>
          <w:sz w:val="22"/>
        </w:rPr>
        <w:t>2</w:t>
      </w:r>
      <w:r>
        <w:rPr>
          <w:rFonts w:ascii="Consolas" w:eastAsia="Consolas" w:hAnsi="Consolas" w:cs="Consolas"/>
          <w:color w:val="666600"/>
          <w:sz w:val="22"/>
        </w:rPr>
        <w:t>],</w:t>
      </w:r>
      <w:r>
        <w:rPr>
          <w:rFonts w:ascii="Consolas" w:eastAsia="Consolas" w:hAnsi="Consolas" w:cs="Consolas"/>
          <w:color w:val="000000"/>
          <w:sz w:val="22"/>
        </w:rPr>
        <w:t xml:space="preserve"> OUTPUT_MODE</w:t>
      </w:r>
      <w:r>
        <w:rPr>
          <w:rFonts w:ascii="Consolas" w:eastAsia="Consolas" w:hAnsi="Consolas" w:cs="Consolas"/>
          <w:color w:val="666600"/>
          <w:sz w:val="22"/>
        </w:rPr>
        <w:t>);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>//Create output file.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gramStart"/>
      <w:r>
        <w:rPr>
          <w:rFonts w:ascii="Consolas" w:eastAsia="Consolas" w:hAnsi="Consolas" w:cs="Consolas"/>
          <w:color w:val="000088"/>
          <w:sz w:val="22"/>
        </w:rPr>
        <w:t>if</w:t>
      </w:r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out_fd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&lt;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6666"/>
          <w:sz w:val="22"/>
        </w:rPr>
        <w:t>0)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ab/>
      </w:r>
      <w:proofErr w:type="gramStart"/>
      <w:r>
        <w:rPr>
          <w:rFonts w:ascii="Consolas" w:eastAsia="Consolas" w:hAnsi="Consolas" w:cs="Consolas"/>
          <w:color w:val="000088"/>
          <w:sz w:val="22"/>
        </w:rPr>
        <w:t>exit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gramEnd"/>
      <w:r>
        <w:rPr>
          <w:rFonts w:ascii="Consolas" w:eastAsia="Consolas" w:hAnsi="Consolas" w:cs="Consolas"/>
          <w:color w:val="006666"/>
          <w:sz w:val="22"/>
        </w:rPr>
        <w:t>3</w:t>
      </w:r>
      <w:r>
        <w:rPr>
          <w:rFonts w:ascii="Consolas" w:eastAsia="Consolas" w:hAnsi="Consolas" w:cs="Consolas"/>
          <w:color w:val="666600"/>
          <w:sz w:val="22"/>
        </w:rPr>
        <w:t>);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lastRenderedPageBreak/>
        <w:t xml:space="preserve">  </w:t>
      </w:r>
      <w:proofErr w:type="gramStart"/>
      <w:r>
        <w:rPr>
          <w:rFonts w:ascii="Consolas" w:eastAsia="Consolas" w:hAnsi="Consolas" w:cs="Consolas"/>
          <w:color w:val="000088"/>
          <w:sz w:val="22"/>
        </w:rPr>
        <w:t>while</w:t>
      </w:r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rd_size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&gt;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6666"/>
          <w:sz w:val="22"/>
        </w:rPr>
        <w:t>0</w:t>
      </w:r>
      <w:r>
        <w:rPr>
          <w:rFonts w:ascii="Consolas" w:eastAsia="Consolas" w:hAnsi="Consolas" w:cs="Consolas"/>
          <w:color w:val="666600"/>
          <w:sz w:val="22"/>
        </w:rPr>
        <w:t>)</w:t>
      </w:r>
      <w:r>
        <w:rPr>
          <w:rFonts w:ascii="Consolas" w:eastAsia="Consolas" w:hAnsi="Consolas" w:cs="Consolas"/>
          <w:color w:val="000000"/>
          <w:sz w:val="22"/>
        </w:rPr>
        <w:t xml:space="preserve"> {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ab/>
      </w:r>
      <w:proofErr w:type="spellStart"/>
      <w:r>
        <w:rPr>
          <w:rFonts w:ascii="Consolas" w:eastAsia="Consolas" w:hAnsi="Consolas" w:cs="Consolas"/>
          <w:color w:val="000000"/>
          <w:sz w:val="22"/>
        </w:rPr>
        <w:t>rd_size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=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2"/>
        </w:rPr>
        <w:t>read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2"/>
        </w:rPr>
        <w:t>in_fd</w:t>
      </w:r>
      <w:proofErr w:type="spellEnd"/>
      <w:r>
        <w:rPr>
          <w:rFonts w:ascii="Consolas" w:eastAsia="Consolas" w:hAnsi="Consolas" w:cs="Consolas"/>
          <w:color w:val="666600"/>
          <w:sz w:val="22"/>
        </w:rPr>
        <w:t>,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buf</w:t>
      </w:r>
      <w:proofErr w:type="spellEnd"/>
      <w:r>
        <w:rPr>
          <w:rFonts w:ascii="Consolas" w:eastAsia="Consolas" w:hAnsi="Consolas" w:cs="Consolas"/>
          <w:color w:val="666600"/>
          <w:sz w:val="22"/>
        </w:rPr>
        <w:t>,</w:t>
      </w:r>
      <w:r>
        <w:rPr>
          <w:rFonts w:ascii="Consolas" w:eastAsia="Consolas" w:hAnsi="Consolas" w:cs="Consolas"/>
          <w:color w:val="000000"/>
          <w:sz w:val="22"/>
        </w:rPr>
        <w:t xml:space="preserve"> BUF_SIZE</w:t>
      </w:r>
      <w:r>
        <w:rPr>
          <w:rFonts w:ascii="Consolas" w:eastAsia="Consolas" w:hAnsi="Consolas" w:cs="Consolas"/>
          <w:color w:val="666600"/>
          <w:sz w:val="22"/>
        </w:rPr>
        <w:t>);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 xml:space="preserve">// Continuously read from input </w:t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>file into buffer.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 </w:t>
      </w:r>
      <w:r>
        <w:rPr>
          <w:rFonts w:ascii="Consolas" w:eastAsia="Consolas" w:hAnsi="Consolas" w:cs="Consolas"/>
          <w:b/>
          <w:color w:val="000000"/>
          <w:sz w:val="22"/>
          <w:u w:val="singl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22"/>
          <w:u w:val="single"/>
        </w:rPr>
        <w:t>rd_count</w:t>
      </w:r>
      <w:proofErr w:type="spellEnd"/>
      <w:proofErr w:type="gramEnd"/>
      <w:r>
        <w:rPr>
          <w:rFonts w:ascii="Consolas" w:eastAsia="Consolas" w:hAnsi="Consolas" w:cs="Consolas"/>
          <w:b/>
          <w:color w:val="666600"/>
          <w:sz w:val="22"/>
          <w:u w:val="single"/>
        </w:rPr>
        <w:t>+=</w:t>
      </w:r>
      <w:r>
        <w:rPr>
          <w:rFonts w:ascii="Consolas" w:eastAsia="Consolas" w:hAnsi="Consolas" w:cs="Consolas"/>
          <w:b/>
          <w:color w:val="000000"/>
          <w:sz w:val="22"/>
          <w:u w:val="single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0"/>
          <w:sz w:val="22"/>
          <w:u w:val="single"/>
        </w:rPr>
        <w:t>rd_size</w:t>
      </w:r>
      <w:proofErr w:type="spellEnd"/>
      <w:r>
        <w:rPr>
          <w:rFonts w:ascii="Consolas" w:eastAsia="Consolas" w:hAnsi="Consolas" w:cs="Consolas"/>
          <w:b/>
          <w:color w:val="000000"/>
          <w:sz w:val="22"/>
          <w:u w:val="single"/>
        </w:rPr>
        <w:t>;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b/>
          <w:color w:val="000000"/>
          <w:sz w:val="22"/>
        </w:rPr>
        <w:t xml:space="preserve">   </w:t>
      </w:r>
      <w:r>
        <w:rPr>
          <w:rFonts w:ascii="Consolas" w:eastAsia="Consolas" w:hAnsi="Consolas" w:cs="Consolas"/>
          <w:b/>
          <w:color w:val="000000"/>
          <w:sz w:val="22"/>
        </w:rPr>
        <w:tab/>
        <w:t xml:space="preserve"> </w:t>
      </w:r>
      <w:proofErr w:type="gramStart"/>
      <w:r>
        <w:rPr>
          <w:rFonts w:ascii="Consolas" w:eastAsia="Consolas" w:hAnsi="Consolas" w:cs="Consolas"/>
          <w:b/>
          <w:u w:val="single"/>
        </w:rPr>
        <w:t>if(</w:t>
      </w:r>
      <w:proofErr w:type="spellStart"/>
      <w:proofErr w:type="gramEnd"/>
      <w:r>
        <w:rPr>
          <w:rFonts w:ascii="Consolas" w:eastAsia="Consolas" w:hAnsi="Consolas" w:cs="Consolas"/>
          <w:b/>
          <w:u w:val="single"/>
        </w:rPr>
        <w:t>rd_size</w:t>
      </w:r>
      <w:proofErr w:type="spellEnd"/>
      <w:r>
        <w:rPr>
          <w:rFonts w:ascii="Consolas" w:eastAsia="Consolas" w:hAnsi="Consolas" w:cs="Consolas"/>
          <w:b/>
          <w:u w:val="single"/>
        </w:rPr>
        <w:t xml:space="preserve"> &gt; 0)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b/>
        </w:rPr>
        <w:t xml:space="preserve">   </w:t>
      </w:r>
      <w:r>
        <w:rPr>
          <w:rFonts w:ascii="Consolas" w:eastAsia="Consolas" w:hAnsi="Consolas" w:cs="Consolas"/>
          <w:b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u w:val="single"/>
        </w:rPr>
        <w:t>buf_count</w:t>
      </w:r>
      <w:proofErr w:type="spellEnd"/>
      <w:proofErr w:type="gramEnd"/>
      <w:r>
        <w:rPr>
          <w:rFonts w:ascii="Consolas" w:eastAsia="Consolas" w:hAnsi="Consolas" w:cs="Consolas"/>
          <w:b/>
          <w:u w:val="single"/>
        </w:rPr>
        <w:t xml:space="preserve"> +=1; //Counts the number of times the buffer is filled (only </w:t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  <w:b/>
          <w:u w:val="single"/>
        </w:rPr>
        <w:t>//</w:t>
      </w:r>
      <w:r>
        <w:rPr>
          <w:rFonts w:ascii="Consolas" w:eastAsia="Consolas" w:hAnsi="Consolas" w:cs="Consolas"/>
          <w:b/>
          <w:u w:val="single"/>
        </w:rPr>
        <w:t xml:space="preserve">if </w:t>
      </w:r>
      <w:proofErr w:type="spellStart"/>
      <w:r>
        <w:rPr>
          <w:rFonts w:ascii="Consolas" w:eastAsia="Consolas" w:hAnsi="Consolas" w:cs="Consolas"/>
          <w:b/>
          <w:u w:val="single"/>
        </w:rPr>
        <w:t>rd_size</w:t>
      </w:r>
      <w:proofErr w:type="spellEnd"/>
      <w:r>
        <w:rPr>
          <w:rFonts w:ascii="Consolas" w:eastAsia="Consolas" w:hAnsi="Consolas" w:cs="Consolas"/>
          <w:b/>
          <w:u w:val="single"/>
        </w:rPr>
        <w:t xml:space="preserve"> is &gt; 0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r>
        <w:rPr>
          <w:rFonts w:ascii="Consolas" w:eastAsia="Consolas" w:hAnsi="Consolas" w:cs="Consolas"/>
          <w:color w:val="000000"/>
          <w:sz w:val="22"/>
        </w:rPr>
        <w:tab/>
      </w:r>
      <w:proofErr w:type="gramStart"/>
      <w:r>
        <w:rPr>
          <w:rFonts w:ascii="Consolas" w:eastAsia="Consolas" w:hAnsi="Consolas" w:cs="Consolas"/>
          <w:color w:val="000088"/>
          <w:sz w:val="22"/>
        </w:rPr>
        <w:t>exit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gramEnd"/>
      <w:r>
        <w:rPr>
          <w:rFonts w:ascii="Consolas" w:eastAsia="Consolas" w:hAnsi="Consolas" w:cs="Consolas"/>
          <w:color w:val="006666"/>
          <w:sz w:val="22"/>
        </w:rPr>
        <w:t>4</w:t>
      </w:r>
      <w:r>
        <w:rPr>
          <w:rFonts w:ascii="Consolas" w:eastAsia="Consolas" w:hAnsi="Consolas" w:cs="Consolas"/>
          <w:color w:val="666600"/>
          <w:sz w:val="22"/>
        </w:rPr>
        <w:t>);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ab/>
      </w:r>
      <w:proofErr w:type="spellStart"/>
      <w:r>
        <w:rPr>
          <w:rFonts w:ascii="Consolas" w:eastAsia="Consolas" w:hAnsi="Consolas" w:cs="Consolas"/>
          <w:color w:val="000000"/>
          <w:sz w:val="22"/>
        </w:rPr>
        <w:t>wr_size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=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2"/>
        </w:rPr>
        <w:t>write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2"/>
        </w:rPr>
        <w:t>out_fd</w:t>
      </w:r>
      <w:proofErr w:type="spellEnd"/>
      <w:r>
        <w:rPr>
          <w:rFonts w:ascii="Consolas" w:eastAsia="Consolas" w:hAnsi="Consolas" w:cs="Consolas"/>
          <w:color w:val="666600"/>
          <w:sz w:val="22"/>
        </w:rPr>
        <w:t>,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buf</w:t>
      </w:r>
      <w:proofErr w:type="spellEnd"/>
      <w:r>
        <w:rPr>
          <w:rFonts w:ascii="Consolas" w:eastAsia="Consolas" w:hAnsi="Consolas" w:cs="Consolas"/>
          <w:color w:val="666600"/>
          <w:sz w:val="22"/>
        </w:rPr>
        <w:t>,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rd_size</w:t>
      </w:r>
      <w:proofErr w:type="spellEnd"/>
      <w:r>
        <w:rPr>
          <w:rFonts w:ascii="Consolas" w:eastAsia="Consolas" w:hAnsi="Consolas" w:cs="Consolas"/>
          <w:color w:val="666600"/>
          <w:sz w:val="22"/>
        </w:rPr>
        <w:t>);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 xml:space="preserve">// Continuously write from </w:t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>buffer into output file.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ab/>
      </w:r>
      <w:proofErr w:type="gramStart"/>
      <w:r>
        <w:rPr>
          <w:rFonts w:ascii="Consolas" w:eastAsia="Consolas" w:hAnsi="Consolas" w:cs="Consolas"/>
          <w:color w:val="000088"/>
          <w:sz w:val="22"/>
        </w:rPr>
        <w:t>if</w:t>
      </w:r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wr_size</w:t>
      </w:r>
      <w:proofErr w:type="spellEnd"/>
      <w:r>
        <w:rPr>
          <w:rFonts w:ascii="Consolas" w:eastAsia="Consolas" w:hAnsi="Consolas" w:cs="Consolas"/>
          <w:color w:val="666600"/>
          <w:sz w:val="22"/>
        </w:rPr>
        <w:t>&lt;=</w:t>
      </w:r>
      <w:r>
        <w:rPr>
          <w:rFonts w:ascii="Consolas" w:eastAsia="Consolas" w:hAnsi="Consolas" w:cs="Consolas"/>
          <w:color w:val="006666"/>
          <w:sz w:val="22"/>
        </w:rPr>
        <w:t>0</w:t>
      </w:r>
      <w:r>
        <w:rPr>
          <w:rFonts w:ascii="Consolas" w:eastAsia="Consolas" w:hAnsi="Consolas" w:cs="Consolas"/>
          <w:color w:val="666600"/>
          <w:sz w:val="22"/>
        </w:rPr>
        <w:t>){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 </w:t>
      </w:r>
      <w:r>
        <w:rPr>
          <w:rFonts w:ascii="Consolas" w:eastAsia="Consolas" w:hAnsi="Consolas" w:cs="Consolas"/>
          <w:color w:val="000000"/>
          <w:sz w:val="22"/>
        </w:rPr>
        <w:tab/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2"/>
        </w:rPr>
        <w:t>close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2"/>
        </w:rPr>
        <w:t>in_fd</w:t>
      </w:r>
      <w:proofErr w:type="spellEnd"/>
      <w:r>
        <w:rPr>
          <w:rFonts w:ascii="Consolas" w:eastAsia="Consolas" w:hAnsi="Consolas" w:cs="Consolas"/>
          <w:color w:val="666600"/>
          <w:sz w:val="22"/>
        </w:rPr>
        <w:t>);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>//Close input file.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2"/>
        </w:rPr>
        <w:t>close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2"/>
        </w:rPr>
        <w:t>out_fd</w:t>
      </w:r>
      <w:proofErr w:type="spellEnd"/>
      <w:r>
        <w:rPr>
          <w:rFonts w:ascii="Consolas" w:eastAsia="Consolas" w:hAnsi="Consolas" w:cs="Consolas"/>
          <w:color w:val="666600"/>
          <w:sz w:val="22"/>
        </w:rPr>
        <w:t>);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>//Close output file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 </w:t>
      </w:r>
      <w:r>
        <w:rPr>
          <w:rFonts w:ascii="Consolas" w:eastAsia="Consolas" w:hAnsi="Consolas" w:cs="Consolas"/>
          <w:b/>
          <w:color w:val="000000"/>
          <w:sz w:val="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22"/>
          <w:u w:val="single"/>
        </w:rPr>
        <w:t>printf</w:t>
      </w:r>
      <w:proofErr w:type="spellEnd"/>
      <w:r>
        <w:rPr>
          <w:rFonts w:ascii="Consolas" w:eastAsia="Consolas" w:hAnsi="Consolas" w:cs="Consolas"/>
          <w:b/>
          <w:color w:val="666600"/>
          <w:sz w:val="22"/>
          <w:u w:val="single"/>
        </w:rPr>
        <w:t>(</w:t>
      </w:r>
      <w:proofErr w:type="gramEnd"/>
      <w:r>
        <w:rPr>
          <w:rFonts w:ascii="Consolas" w:eastAsia="Consolas" w:hAnsi="Consolas" w:cs="Consolas"/>
          <w:b/>
          <w:color w:val="008800"/>
          <w:sz w:val="22"/>
          <w:u w:val="single"/>
        </w:rPr>
        <w:t>"Number of characters read total: %d\n"</w:t>
      </w:r>
      <w:r>
        <w:rPr>
          <w:rFonts w:ascii="Consolas" w:eastAsia="Consolas" w:hAnsi="Consolas" w:cs="Consolas"/>
          <w:b/>
          <w:color w:val="666600"/>
          <w:sz w:val="22"/>
          <w:u w:val="single"/>
        </w:rPr>
        <w:t>,</w:t>
      </w:r>
      <w:proofErr w:type="spellStart"/>
      <w:r>
        <w:rPr>
          <w:rFonts w:ascii="Consolas" w:eastAsia="Consolas" w:hAnsi="Consolas" w:cs="Consolas"/>
          <w:b/>
          <w:color w:val="000000"/>
          <w:sz w:val="22"/>
          <w:u w:val="single"/>
        </w:rPr>
        <w:t>rd_count</w:t>
      </w:r>
      <w:proofErr w:type="spellEnd"/>
      <w:r>
        <w:rPr>
          <w:rFonts w:ascii="Consolas" w:eastAsia="Consolas" w:hAnsi="Consolas" w:cs="Consolas"/>
          <w:b/>
          <w:color w:val="000000"/>
          <w:sz w:val="22"/>
          <w:u w:val="single"/>
        </w:rPr>
        <w:t xml:space="preserve"> </w:t>
      </w:r>
      <w:r>
        <w:rPr>
          <w:rFonts w:ascii="Consolas" w:eastAsia="Consolas" w:hAnsi="Consolas" w:cs="Consolas"/>
          <w:b/>
          <w:color w:val="666600"/>
          <w:sz w:val="22"/>
          <w:u w:val="single"/>
        </w:rPr>
        <w:t>-</w:t>
      </w:r>
      <w:r>
        <w:rPr>
          <w:rFonts w:ascii="Consolas" w:eastAsia="Consolas" w:hAnsi="Consolas" w:cs="Consolas"/>
          <w:b/>
          <w:color w:val="006666"/>
          <w:sz w:val="22"/>
          <w:u w:val="single"/>
        </w:rPr>
        <w:t>1</w:t>
      </w:r>
      <w:r>
        <w:rPr>
          <w:rFonts w:ascii="Consolas" w:eastAsia="Consolas" w:hAnsi="Consolas" w:cs="Consolas"/>
          <w:b/>
          <w:color w:val="000000"/>
          <w:sz w:val="22"/>
          <w:u w:val="single"/>
        </w:rPr>
        <w:t xml:space="preserve"> </w:t>
      </w:r>
      <w:r>
        <w:rPr>
          <w:rFonts w:ascii="Consolas" w:eastAsia="Consolas" w:hAnsi="Consolas" w:cs="Consolas"/>
          <w:b/>
          <w:color w:val="666600"/>
          <w:sz w:val="22"/>
          <w:u w:val="single"/>
        </w:rPr>
        <w:t>);</w:t>
      </w:r>
      <w:r>
        <w:rPr>
          <w:rFonts w:ascii="Consolas" w:eastAsia="Consolas" w:hAnsi="Consolas" w:cs="Consolas"/>
          <w:b/>
          <w:color w:val="666600"/>
          <w:sz w:val="22"/>
        </w:rPr>
        <w:tab/>
      </w:r>
      <w:r>
        <w:rPr>
          <w:rFonts w:ascii="Consolas" w:eastAsia="Consolas" w:hAnsi="Consolas" w:cs="Consolas"/>
          <w:b/>
          <w:color w:val="666600"/>
          <w:sz w:val="22"/>
        </w:rPr>
        <w:tab/>
      </w:r>
      <w:r>
        <w:rPr>
          <w:rFonts w:ascii="Consolas" w:eastAsia="Consolas" w:hAnsi="Consolas" w:cs="Consolas"/>
          <w:b/>
          <w:color w:val="666600"/>
          <w:sz w:val="22"/>
        </w:rPr>
        <w:tab/>
      </w:r>
      <w:r>
        <w:rPr>
          <w:rFonts w:ascii="Consolas" w:eastAsia="Consolas" w:hAnsi="Consolas" w:cs="Consolas"/>
          <w:b/>
          <w:color w:val="666600"/>
          <w:sz w:val="22"/>
        </w:rPr>
        <w:tab/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  <w:b/>
          <w:color w:val="880000"/>
          <w:sz w:val="22"/>
          <w:u w:val="single"/>
        </w:rPr>
        <w:t>//Prints how</w:t>
      </w:r>
      <w:r>
        <w:rPr>
          <w:rFonts w:ascii="Consolas" w:eastAsia="Consolas" w:hAnsi="Consolas" w:cs="Consolas"/>
          <w:b/>
          <w:color w:val="880000"/>
          <w:u w:val="single"/>
        </w:rPr>
        <w:t xml:space="preserve"> </w:t>
      </w:r>
      <w:r>
        <w:rPr>
          <w:rFonts w:ascii="Consolas" w:eastAsia="Consolas" w:hAnsi="Consolas" w:cs="Consolas"/>
          <w:b/>
          <w:color w:val="880000"/>
          <w:sz w:val="22"/>
          <w:u w:val="single"/>
        </w:rPr>
        <w:t xml:space="preserve">many Characters were </w:t>
      </w:r>
      <w:r>
        <w:rPr>
          <w:rFonts w:ascii="Consolas" w:eastAsia="Consolas" w:hAnsi="Consolas" w:cs="Consolas"/>
          <w:b/>
          <w:color w:val="880000"/>
          <w:sz w:val="22"/>
          <w:u w:val="single"/>
        </w:rPr>
        <w:t>read.</w:t>
      </w:r>
    </w:p>
    <w:p w:rsidR="00650AD3" w:rsidRDefault="0094214C">
      <w:pPr>
        <w:ind w:left="720" w:firstLine="720"/>
      </w:pP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22"/>
          <w:u w:val="single"/>
        </w:rPr>
        <w:t>printf</w:t>
      </w:r>
      <w:proofErr w:type="spellEnd"/>
      <w:r>
        <w:rPr>
          <w:rFonts w:ascii="Consolas" w:eastAsia="Consolas" w:hAnsi="Consolas" w:cs="Consolas"/>
          <w:b/>
          <w:color w:val="666600"/>
          <w:sz w:val="22"/>
          <w:u w:val="single"/>
        </w:rPr>
        <w:t>(</w:t>
      </w:r>
      <w:proofErr w:type="gramEnd"/>
      <w:r>
        <w:rPr>
          <w:rFonts w:ascii="Consolas" w:eastAsia="Consolas" w:hAnsi="Consolas" w:cs="Consolas"/>
          <w:b/>
          <w:color w:val="008800"/>
          <w:sz w:val="22"/>
          <w:u w:val="single"/>
        </w:rPr>
        <w:t>"Number of times the buffer was filled: %d\n"</w:t>
      </w:r>
      <w:r>
        <w:rPr>
          <w:rFonts w:ascii="Consolas" w:eastAsia="Consolas" w:hAnsi="Consolas" w:cs="Consolas"/>
          <w:b/>
          <w:color w:val="666600"/>
          <w:sz w:val="22"/>
          <w:u w:val="single"/>
        </w:rPr>
        <w:t>,</w:t>
      </w:r>
      <w:proofErr w:type="spellStart"/>
      <w:r>
        <w:rPr>
          <w:rFonts w:ascii="Consolas" w:eastAsia="Consolas" w:hAnsi="Consolas" w:cs="Consolas"/>
          <w:b/>
          <w:color w:val="000000"/>
          <w:sz w:val="22"/>
          <w:u w:val="single"/>
        </w:rPr>
        <w:t>buf_count</w:t>
      </w:r>
      <w:proofErr w:type="spellEnd"/>
      <w:r>
        <w:rPr>
          <w:rFonts w:ascii="Consolas" w:eastAsia="Consolas" w:hAnsi="Consolas" w:cs="Consolas"/>
          <w:b/>
          <w:color w:val="666600"/>
          <w:sz w:val="22"/>
          <w:u w:val="single"/>
        </w:rPr>
        <w:t>);</w:t>
      </w:r>
    </w:p>
    <w:p w:rsidR="00650AD3" w:rsidRDefault="0094214C">
      <w:pPr>
        <w:ind w:left="720" w:firstLine="720"/>
      </w:pPr>
      <w:r>
        <w:rPr>
          <w:rFonts w:ascii="Consolas" w:eastAsia="Consolas" w:hAnsi="Consolas" w:cs="Consolas"/>
          <w:b/>
          <w:color w:val="666600"/>
        </w:rPr>
        <w:tab/>
      </w:r>
      <w:r>
        <w:rPr>
          <w:rFonts w:ascii="Consolas" w:eastAsia="Consolas" w:hAnsi="Consolas" w:cs="Consolas"/>
          <w:b/>
          <w:color w:val="980000"/>
          <w:u w:val="single"/>
        </w:rPr>
        <w:t>//Prints how many times the buffer was filled</w:t>
      </w:r>
    </w:p>
    <w:p w:rsidR="00650AD3" w:rsidRDefault="00650AD3"/>
    <w:p w:rsidR="00650AD3" w:rsidRDefault="0094214C">
      <w:proofErr w:type="gramStart"/>
      <w:r>
        <w:rPr>
          <w:rFonts w:ascii="Consolas" w:eastAsia="Consolas" w:hAnsi="Consolas" w:cs="Consolas"/>
          <w:color w:val="000088"/>
          <w:sz w:val="22"/>
        </w:rPr>
        <w:t>exit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gramEnd"/>
      <w:r>
        <w:rPr>
          <w:rFonts w:ascii="Consolas" w:eastAsia="Consolas" w:hAnsi="Consolas" w:cs="Consolas"/>
          <w:color w:val="006666"/>
          <w:sz w:val="22"/>
        </w:rPr>
        <w:t>5</w:t>
      </w:r>
      <w:r>
        <w:rPr>
          <w:rFonts w:ascii="Consolas" w:eastAsia="Consolas" w:hAnsi="Consolas" w:cs="Consolas"/>
          <w:color w:val="666600"/>
          <w:sz w:val="22"/>
        </w:rPr>
        <w:t>);</w:t>
      </w:r>
    </w:p>
    <w:p w:rsidR="00650AD3" w:rsidRDefault="0094214C">
      <w:r>
        <w:rPr>
          <w:rFonts w:ascii="Consolas" w:eastAsia="Consolas" w:hAnsi="Consolas" w:cs="Consolas"/>
          <w:color w:val="000000"/>
          <w:sz w:val="22"/>
        </w:rPr>
        <w:t>}</w:t>
      </w:r>
    </w:p>
    <w:p w:rsidR="00650AD3" w:rsidRDefault="0094214C">
      <w:r>
        <w:rPr>
          <w:rFonts w:ascii="Consolas" w:eastAsia="Consolas" w:hAnsi="Consolas" w:cs="Consolas"/>
          <w:color w:val="000000"/>
          <w:sz w:val="22"/>
        </w:rPr>
        <w:t xml:space="preserve">  }</w:t>
      </w:r>
    </w:p>
    <w:p w:rsidR="00650AD3" w:rsidRDefault="0094214C">
      <w:r>
        <w:rPr>
          <w:rFonts w:ascii="Consolas" w:eastAsia="Consolas" w:hAnsi="Consolas" w:cs="Consolas"/>
          <w:color w:val="000000"/>
          <w:sz w:val="22"/>
        </w:rPr>
        <w:t>}</w:t>
      </w:r>
    </w:p>
    <w:p w:rsidR="00650AD3" w:rsidRDefault="00650AD3"/>
    <w:p w:rsidR="00650AD3" w:rsidRDefault="0094214C">
      <w:pPr>
        <w:pStyle w:val="Subtitle"/>
      </w:pPr>
      <w:r>
        <w:t>3a. Evidence</w:t>
      </w:r>
    </w:p>
    <w:p w:rsidR="00650AD3" w:rsidRDefault="00650AD3"/>
    <w:p w:rsidR="00650AD3" w:rsidRDefault="00393894">
      <w:r>
        <w:lastRenderedPageBreak/>
        <w:pict>
          <v:shape id="image03.png" o:spid="_x0000_i1026" type="#_x0000_t75" style="width:478.5pt;height:104.25pt" o:preferrelative="f">
            <v:imagedata r:id="rId7" o:title="" cropbottom="53960f" cropright="30772f"/>
          </v:shape>
        </w:pict>
      </w:r>
    </w:p>
    <w:p w:rsidR="00650AD3" w:rsidRDefault="00650AD3"/>
    <w:p w:rsidR="00650AD3" w:rsidRDefault="0094214C">
      <w:r>
        <w:br w:type="page"/>
      </w:r>
    </w:p>
    <w:p w:rsidR="00650AD3" w:rsidRDefault="00650AD3"/>
    <w:p w:rsidR="00650AD3" w:rsidRDefault="00650AD3"/>
    <w:p w:rsidR="00650AD3" w:rsidRDefault="00650AD3"/>
    <w:p w:rsidR="00650AD3" w:rsidRDefault="0094214C">
      <w:pPr>
        <w:pStyle w:val="Subtitle"/>
        <w:numPr>
          <w:ilvl w:val="0"/>
          <w:numId w:val="4"/>
        </w:numPr>
        <w:ind w:hanging="359"/>
      </w:pPr>
      <w:r>
        <w:t xml:space="preserve">Alter the buffer size to 1000. How does this influence the number of times the buffer is </w:t>
      </w:r>
      <w:proofErr w:type="gramStart"/>
      <w:r>
        <w:t>filled.</w:t>
      </w:r>
      <w:proofErr w:type="gramEnd"/>
    </w:p>
    <w:p w:rsidR="00650AD3" w:rsidRDefault="00650AD3"/>
    <w:p w:rsidR="00650AD3" w:rsidRDefault="0094214C">
      <w:pPr>
        <w:numPr>
          <w:ilvl w:val="0"/>
          <w:numId w:val="5"/>
        </w:numPr>
        <w:ind w:hanging="359"/>
        <w:contextualSpacing/>
      </w:pPr>
      <w:r>
        <w:t xml:space="preserve"> Doubling the buffer size to 1000, the program filled the buffer 6 times. This is half of the original value + 1.</w:t>
      </w:r>
    </w:p>
    <w:p w:rsidR="00650AD3" w:rsidRDefault="0094214C">
      <w:pPr>
        <w:numPr>
          <w:ilvl w:val="0"/>
          <w:numId w:val="5"/>
        </w:numPr>
        <w:ind w:hanging="359"/>
        <w:contextualSpacing/>
      </w:pPr>
      <w:r>
        <w:t xml:space="preserve">Doubling the buffer size again to </w:t>
      </w:r>
      <w:proofErr w:type="gramStart"/>
      <w:r>
        <w:t>2000 ,</w:t>
      </w:r>
      <w:proofErr w:type="gramEnd"/>
      <w:r>
        <w:t xml:space="preserve"> the program filled the buffer 3 times which is half of 6.</w:t>
      </w:r>
    </w:p>
    <w:p w:rsidR="00650AD3" w:rsidRDefault="0094214C">
      <w:pPr>
        <w:numPr>
          <w:ilvl w:val="0"/>
          <w:numId w:val="5"/>
        </w:numPr>
        <w:ind w:hanging="359"/>
        <w:contextualSpacing/>
      </w:pPr>
      <w:r>
        <w:t xml:space="preserve">Raising the </w:t>
      </w:r>
      <w:proofErr w:type="spellStart"/>
      <w:r>
        <w:t>the</w:t>
      </w:r>
      <w:proofErr w:type="spellEnd"/>
      <w:r>
        <w:t xml:space="preserve"> buffer size to 10000, the </w:t>
      </w:r>
      <w:r>
        <w:t>program filled the buffer 1 time, indicating that the entire text was placed into the buffer.</w:t>
      </w:r>
    </w:p>
    <w:p w:rsidR="00650AD3" w:rsidRDefault="00650AD3"/>
    <w:p w:rsidR="00650AD3" w:rsidRDefault="0094214C">
      <w:r>
        <w:t>There is a direct linear correlation between the buffer size and the amount of times that the buffer was filled.</w:t>
      </w:r>
    </w:p>
    <w:p w:rsidR="00650AD3" w:rsidRDefault="0094214C">
      <w:r>
        <w:br w:type="page"/>
      </w:r>
    </w:p>
    <w:p w:rsidR="00650AD3" w:rsidRDefault="0094214C">
      <w:pPr>
        <w:pStyle w:val="Subtitle"/>
        <w:numPr>
          <w:ilvl w:val="0"/>
          <w:numId w:val="6"/>
        </w:numPr>
        <w:ind w:hanging="359"/>
      </w:pPr>
      <w:r>
        <w:lastRenderedPageBreak/>
        <w:t>Adapt the code so that it is possible to compa</w:t>
      </w:r>
      <w:r>
        <w:t>re if two files are the same.</w:t>
      </w:r>
    </w:p>
    <w:p w:rsidR="00650AD3" w:rsidRDefault="0094214C">
      <w:pPr>
        <w:pStyle w:val="Subtitle"/>
      </w:pPr>
      <w:r>
        <w:t>5a. Sample Code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880000"/>
          <w:sz w:val="22"/>
        </w:rPr>
        <w:t>#include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8800"/>
          <w:sz w:val="22"/>
        </w:rPr>
        <w:t>&lt;</w:t>
      </w:r>
      <w:proofErr w:type="spellStart"/>
      <w:r>
        <w:rPr>
          <w:rFonts w:ascii="Consolas" w:eastAsia="Consolas" w:hAnsi="Consolas" w:cs="Consolas"/>
          <w:color w:val="008800"/>
          <w:sz w:val="22"/>
        </w:rPr>
        <w:t>fcntl.h</w:t>
      </w:r>
      <w:proofErr w:type="spellEnd"/>
      <w:r>
        <w:rPr>
          <w:rFonts w:ascii="Consolas" w:eastAsia="Consolas" w:hAnsi="Consolas" w:cs="Consolas"/>
          <w:color w:val="008800"/>
          <w:sz w:val="22"/>
        </w:rPr>
        <w:t>&gt;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880000"/>
          <w:sz w:val="22"/>
        </w:rPr>
        <w:t>#include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8800"/>
          <w:sz w:val="22"/>
        </w:rPr>
        <w:t>&lt;</w:t>
      </w:r>
      <w:proofErr w:type="spellStart"/>
      <w:r>
        <w:rPr>
          <w:rFonts w:ascii="Consolas" w:eastAsia="Consolas" w:hAnsi="Consolas" w:cs="Consolas"/>
          <w:color w:val="008800"/>
          <w:sz w:val="22"/>
        </w:rPr>
        <w:t>stdlib.h</w:t>
      </w:r>
      <w:proofErr w:type="spellEnd"/>
      <w:r>
        <w:rPr>
          <w:rFonts w:ascii="Consolas" w:eastAsia="Consolas" w:hAnsi="Consolas" w:cs="Consolas"/>
          <w:color w:val="008800"/>
          <w:sz w:val="22"/>
        </w:rPr>
        <w:t>&gt;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880000"/>
          <w:sz w:val="22"/>
        </w:rPr>
        <w:t>#include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8800"/>
          <w:sz w:val="22"/>
        </w:rPr>
        <w:t>&lt;</w:t>
      </w:r>
      <w:proofErr w:type="spellStart"/>
      <w:r>
        <w:rPr>
          <w:rFonts w:ascii="Consolas" w:eastAsia="Consolas" w:hAnsi="Consolas" w:cs="Consolas"/>
          <w:color w:val="008800"/>
          <w:sz w:val="22"/>
        </w:rPr>
        <w:t>unistd.h</w:t>
      </w:r>
      <w:proofErr w:type="spellEnd"/>
      <w:r>
        <w:rPr>
          <w:rFonts w:ascii="Consolas" w:eastAsia="Consolas" w:hAnsi="Consolas" w:cs="Consolas"/>
          <w:color w:val="008800"/>
          <w:sz w:val="22"/>
        </w:rPr>
        <w:t>&gt;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880000"/>
          <w:sz w:val="22"/>
        </w:rPr>
        <w:t>#include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8800"/>
          <w:sz w:val="22"/>
        </w:rPr>
        <w:t>&lt;</w:t>
      </w:r>
      <w:proofErr w:type="spellStart"/>
      <w:r>
        <w:rPr>
          <w:rFonts w:ascii="Consolas" w:eastAsia="Consolas" w:hAnsi="Consolas" w:cs="Consolas"/>
          <w:color w:val="008800"/>
          <w:sz w:val="22"/>
        </w:rPr>
        <w:t>stdio.h</w:t>
      </w:r>
      <w:proofErr w:type="spellEnd"/>
      <w:r>
        <w:rPr>
          <w:rFonts w:ascii="Consolas" w:eastAsia="Consolas" w:hAnsi="Consolas" w:cs="Consolas"/>
          <w:color w:val="008800"/>
          <w:sz w:val="22"/>
        </w:rPr>
        <w:t>&gt;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880000"/>
          <w:sz w:val="22"/>
        </w:rPr>
        <w:t>//Define header files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880000"/>
          <w:sz w:val="22"/>
        </w:rPr>
        <w:t>#define</w:t>
      </w:r>
      <w:r>
        <w:rPr>
          <w:rFonts w:ascii="Consolas" w:eastAsia="Consolas" w:hAnsi="Consolas" w:cs="Consolas"/>
          <w:color w:val="000000"/>
          <w:sz w:val="22"/>
        </w:rPr>
        <w:t xml:space="preserve"> BUF_SIZE </w:t>
      </w:r>
      <w:r>
        <w:rPr>
          <w:rFonts w:ascii="Consolas" w:eastAsia="Consolas" w:hAnsi="Consolas" w:cs="Consolas"/>
          <w:color w:val="006666"/>
          <w:sz w:val="22"/>
        </w:rPr>
        <w:t>500</w:t>
      </w:r>
      <w:r>
        <w:rPr>
          <w:rFonts w:ascii="Consolas" w:eastAsia="Consolas" w:hAnsi="Consolas" w:cs="Consolas"/>
          <w:color w:val="000000"/>
          <w:sz w:val="22"/>
        </w:rPr>
        <w:t xml:space="preserve">   </w:t>
      </w:r>
      <w:r>
        <w:rPr>
          <w:rFonts w:ascii="Consolas" w:eastAsia="Consolas" w:hAnsi="Consolas" w:cs="Consolas"/>
          <w:color w:val="00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>//Define Buffer size as 500.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880000"/>
          <w:sz w:val="22"/>
        </w:rPr>
        <w:t>#define</w:t>
      </w:r>
      <w:r>
        <w:rPr>
          <w:rFonts w:ascii="Consolas" w:eastAsia="Consolas" w:hAnsi="Consolas" w:cs="Consolas"/>
          <w:color w:val="000000"/>
          <w:sz w:val="22"/>
        </w:rPr>
        <w:t xml:space="preserve"> OUTPUT_MODE </w:t>
      </w:r>
      <w:r>
        <w:rPr>
          <w:rFonts w:ascii="Consolas" w:eastAsia="Consolas" w:hAnsi="Consolas" w:cs="Consolas"/>
          <w:color w:val="006666"/>
          <w:sz w:val="22"/>
        </w:rPr>
        <w:t>0700</w:t>
      </w:r>
      <w:r>
        <w:rPr>
          <w:rFonts w:ascii="Consolas" w:eastAsia="Consolas" w:hAnsi="Consolas" w:cs="Consolas"/>
          <w:color w:val="00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>//Define file permission.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proofErr w:type="spellStart"/>
      <w:proofErr w:type="gramStart"/>
      <w:r>
        <w:rPr>
          <w:rFonts w:ascii="Consolas" w:eastAsia="Consolas" w:hAnsi="Consolas" w:cs="Consolas"/>
          <w:color w:val="000088"/>
          <w:sz w:val="22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main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r>
        <w:rPr>
          <w:rFonts w:ascii="Consolas" w:eastAsia="Consolas" w:hAnsi="Consolas" w:cs="Consolas"/>
          <w:color w:val="000088"/>
          <w:sz w:val="22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argc</w:t>
      </w:r>
      <w:proofErr w:type="spellEnd"/>
      <w:r>
        <w:rPr>
          <w:rFonts w:ascii="Consolas" w:eastAsia="Consolas" w:hAnsi="Consolas" w:cs="Consolas"/>
          <w:color w:val="666600"/>
          <w:sz w:val="22"/>
        </w:rPr>
        <w:t>,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0088"/>
          <w:sz w:val="22"/>
        </w:rPr>
        <w:t>char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*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argv</w:t>
      </w:r>
      <w:proofErr w:type="spellEnd"/>
      <w:r>
        <w:rPr>
          <w:rFonts w:ascii="Consolas" w:eastAsia="Consolas" w:hAnsi="Consolas" w:cs="Consolas"/>
          <w:color w:val="666600"/>
          <w:sz w:val="22"/>
        </w:rPr>
        <w:t>[])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>{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88"/>
          <w:sz w:val="22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in_fd</w:t>
      </w:r>
      <w:proofErr w:type="spellEnd"/>
      <w:r>
        <w:rPr>
          <w:rFonts w:ascii="Consolas" w:eastAsia="Consolas" w:hAnsi="Consolas" w:cs="Consolas"/>
          <w:color w:val="666600"/>
          <w:sz w:val="22"/>
        </w:rPr>
        <w:t>,</w:t>
      </w:r>
      <w:r>
        <w:rPr>
          <w:rFonts w:ascii="Consolas" w:eastAsia="Consolas" w:hAnsi="Consolas" w:cs="Consolas"/>
          <w:color w:val="000000"/>
          <w:sz w:val="22"/>
        </w:rPr>
        <w:t xml:space="preserve"> in0_fd</w:t>
      </w:r>
      <w:r>
        <w:rPr>
          <w:rFonts w:ascii="Consolas" w:eastAsia="Consolas" w:hAnsi="Consolas" w:cs="Consolas"/>
          <w:color w:val="666600"/>
          <w:sz w:val="22"/>
        </w:rPr>
        <w:t>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>// Create integers to hold file handles.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88"/>
          <w:sz w:val="22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rd_size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=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6666"/>
          <w:sz w:val="22"/>
        </w:rPr>
        <w:t>1</w:t>
      </w:r>
      <w:r>
        <w:rPr>
          <w:rFonts w:ascii="Consolas" w:eastAsia="Consolas" w:hAnsi="Consolas" w:cs="Consolas"/>
          <w:color w:val="666600"/>
          <w:sz w:val="22"/>
        </w:rPr>
        <w:t>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 xml:space="preserve">// Create integer to hold the amount of bytes in the </w:t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  <w:t>//</w:t>
      </w:r>
      <w:r>
        <w:rPr>
          <w:rFonts w:ascii="Consolas" w:eastAsia="Consolas" w:hAnsi="Consolas" w:cs="Consolas"/>
          <w:color w:val="880000"/>
          <w:sz w:val="22"/>
        </w:rPr>
        <w:t>buffer.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gramStart"/>
      <w:r>
        <w:rPr>
          <w:rFonts w:ascii="Consolas" w:eastAsia="Consolas" w:hAnsi="Consolas" w:cs="Consolas"/>
          <w:color w:val="000088"/>
          <w:sz w:val="22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buf</w:t>
      </w:r>
      <w:proofErr w:type="spellEnd"/>
      <w:r>
        <w:rPr>
          <w:rFonts w:ascii="Consolas" w:eastAsia="Consolas" w:hAnsi="Consolas" w:cs="Consolas"/>
          <w:color w:val="666600"/>
          <w:sz w:val="22"/>
        </w:rPr>
        <w:t>[</w:t>
      </w:r>
      <w:r>
        <w:rPr>
          <w:rFonts w:ascii="Consolas" w:eastAsia="Consolas" w:hAnsi="Consolas" w:cs="Consolas"/>
          <w:color w:val="000000"/>
          <w:sz w:val="22"/>
        </w:rPr>
        <w:t>BUF_SIZE</w:t>
      </w:r>
      <w:r>
        <w:rPr>
          <w:rFonts w:ascii="Consolas" w:eastAsia="Consolas" w:hAnsi="Consolas" w:cs="Consolas"/>
          <w:color w:val="666600"/>
          <w:sz w:val="22"/>
        </w:rPr>
        <w:t>];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>// //Declare 1st buffer.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gramStart"/>
      <w:r>
        <w:rPr>
          <w:rFonts w:ascii="Consolas" w:eastAsia="Consolas" w:hAnsi="Consolas" w:cs="Consolas"/>
          <w:color w:val="000088"/>
          <w:sz w:val="22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buf0</w:t>
      </w:r>
      <w:r>
        <w:rPr>
          <w:rFonts w:ascii="Consolas" w:eastAsia="Consolas" w:hAnsi="Consolas" w:cs="Consolas"/>
          <w:color w:val="666600"/>
          <w:sz w:val="22"/>
        </w:rPr>
        <w:t>[</w:t>
      </w:r>
      <w:r>
        <w:rPr>
          <w:rFonts w:ascii="Consolas" w:eastAsia="Consolas" w:hAnsi="Consolas" w:cs="Consolas"/>
          <w:color w:val="000000"/>
          <w:sz w:val="22"/>
        </w:rPr>
        <w:t>BUF_SIZE</w:t>
      </w:r>
      <w:r>
        <w:rPr>
          <w:rFonts w:ascii="Consolas" w:eastAsia="Consolas" w:hAnsi="Consolas" w:cs="Consolas"/>
          <w:color w:val="666600"/>
          <w:sz w:val="22"/>
        </w:rPr>
        <w:t>];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>//Dec</w:t>
      </w:r>
      <w:r>
        <w:rPr>
          <w:rFonts w:ascii="Consolas" w:eastAsia="Consolas" w:hAnsi="Consolas" w:cs="Consolas"/>
          <w:color w:val="880000"/>
          <w:sz w:val="22"/>
        </w:rPr>
        <w:t>lare 2nd buffer.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gramStart"/>
      <w:r>
        <w:rPr>
          <w:rFonts w:ascii="Consolas" w:eastAsia="Consolas" w:hAnsi="Consolas" w:cs="Consolas"/>
          <w:color w:val="000088"/>
          <w:sz w:val="22"/>
        </w:rPr>
        <w:t>if</w:t>
      </w:r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argc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!=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6666"/>
          <w:sz w:val="22"/>
        </w:rPr>
        <w:t>3)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ab/>
      </w:r>
      <w:proofErr w:type="gramStart"/>
      <w:r>
        <w:rPr>
          <w:rFonts w:ascii="Consolas" w:eastAsia="Consolas" w:hAnsi="Consolas" w:cs="Consolas"/>
          <w:color w:val="000088"/>
          <w:sz w:val="22"/>
        </w:rPr>
        <w:t>exit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gramEnd"/>
      <w:r>
        <w:rPr>
          <w:rFonts w:ascii="Consolas" w:eastAsia="Consolas" w:hAnsi="Consolas" w:cs="Consolas"/>
          <w:color w:val="006666"/>
          <w:sz w:val="22"/>
        </w:rPr>
        <w:t>1</w:t>
      </w:r>
      <w:r>
        <w:rPr>
          <w:rFonts w:ascii="Consolas" w:eastAsia="Consolas" w:hAnsi="Consolas" w:cs="Consolas"/>
          <w:color w:val="666600"/>
          <w:sz w:val="22"/>
        </w:rPr>
        <w:t>);</w:t>
      </w:r>
    </w:p>
    <w:p w:rsidR="00650AD3" w:rsidRDefault="00650AD3">
      <w:pPr>
        <w:ind w:firstLine="720"/>
      </w:pPr>
    </w:p>
    <w:p w:rsidR="00650AD3" w:rsidRDefault="00650AD3">
      <w:pPr>
        <w:ind w:firstLine="720"/>
      </w:pPr>
    </w:p>
    <w:p w:rsidR="00650AD3" w:rsidRDefault="00650AD3">
      <w:pPr>
        <w:ind w:firstLine="720"/>
      </w:pP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in_fd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=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2"/>
        </w:rPr>
        <w:t>open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2"/>
        </w:rPr>
        <w:t>argv</w:t>
      </w:r>
      <w:proofErr w:type="spellEnd"/>
      <w:r>
        <w:rPr>
          <w:rFonts w:ascii="Consolas" w:eastAsia="Consolas" w:hAnsi="Consolas" w:cs="Consolas"/>
          <w:color w:val="666600"/>
          <w:sz w:val="22"/>
        </w:rPr>
        <w:t>[</w:t>
      </w:r>
      <w:r>
        <w:rPr>
          <w:rFonts w:ascii="Consolas" w:eastAsia="Consolas" w:hAnsi="Consolas" w:cs="Consolas"/>
          <w:color w:val="006666"/>
          <w:sz w:val="22"/>
        </w:rPr>
        <w:t>1</w:t>
      </w:r>
      <w:r>
        <w:rPr>
          <w:rFonts w:ascii="Consolas" w:eastAsia="Consolas" w:hAnsi="Consolas" w:cs="Consolas"/>
          <w:color w:val="666600"/>
          <w:sz w:val="22"/>
        </w:rPr>
        <w:t>],</w:t>
      </w:r>
      <w:r>
        <w:rPr>
          <w:rFonts w:ascii="Consolas" w:eastAsia="Consolas" w:hAnsi="Consolas" w:cs="Consolas"/>
          <w:color w:val="000000"/>
          <w:sz w:val="22"/>
        </w:rPr>
        <w:t xml:space="preserve"> O_RDONLY</w:t>
      </w:r>
      <w:r>
        <w:rPr>
          <w:rFonts w:ascii="Consolas" w:eastAsia="Consolas" w:hAnsi="Consolas" w:cs="Consolas"/>
          <w:color w:val="666600"/>
          <w:sz w:val="22"/>
        </w:rPr>
        <w:t>);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>//Open 1st file.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gramStart"/>
      <w:r>
        <w:rPr>
          <w:rFonts w:ascii="Consolas" w:eastAsia="Consolas" w:hAnsi="Consolas" w:cs="Consolas"/>
          <w:color w:val="000088"/>
          <w:sz w:val="22"/>
        </w:rPr>
        <w:t>if</w:t>
      </w:r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in_fd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&lt;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6666"/>
          <w:sz w:val="22"/>
        </w:rPr>
        <w:t>0)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ab/>
      </w:r>
      <w:proofErr w:type="gramStart"/>
      <w:r>
        <w:rPr>
          <w:rFonts w:ascii="Consolas" w:eastAsia="Consolas" w:hAnsi="Consolas" w:cs="Consolas"/>
          <w:color w:val="000088"/>
          <w:sz w:val="22"/>
        </w:rPr>
        <w:t>exit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gramEnd"/>
      <w:r>
        <w:rPr>
          <w:rFonts w:ascii="Consolas" w:eastAsia="Consolas" w:hAnsi="Consolas" w:cs="Consolas"/>
          <w:color w:val="006666"/>
          <w:sz w:val="22"/>
        </w:rPr>
        <w:t>2</w:t>
      </w:r>
      <w:r>
        <w:rPr>
          <w:rFonts w:ascii="Consolas" w:eastAsia="Consolas" w:hAnsi="Consolas" w:cs="Consolas"/>
          <w:color w:val="666600"/>
          <w:sz w:val="22"/>
        </w:rPr>
        <w:t>);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in0_fd </w:t>
      </w:r>
      <w:r>
        <w:rPr>
          <w:rFonts w:ascii="Consolas" w:eastAsia="Consolas" w:hAnsi="Consolas" w:cs="Consolas"/>
          <w:color w:val="666600"/>
          <w:sz w:val="22"/>
        </w:rPr>
        <w:t>=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2"/>
        </w:rPr>
        <w:t>open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2"/>
        </w:rPr>
        <w:t>argv</w:t>
      </w:r>
      <w:proofErr w:type="spellEnd"/>
      <w:r>
        <w:rPr>
          <w:rFonts w:ascii="Consolas" w:eastAsia="Consolas" w:hAnsi="Consolas" w:cs="Consolas"/>
          <w:color w:val="666600"/>
          <w:sz w:val="22"/>
        </w:rPr>
        <w:t>[</w:t>
      </w:r>
      <w:r>
        <w:rPr>
          <w:rFonts w:ascii="Consolas" w:eastAsia="Consolas" w:hAnsi="Consolas" w:cs="Consolas"/>
          <w:color w:val="006666"/>
          <w:sz w:val="22"/>
        </w:rPr>
        <w:t>2</w:t>
      </w:r>
      <w:r>
        <w:rPr>
          <w:rFonts w:ascii="Consolas" w:eastAsia="Consolas" w:hAnsi="Consolas" w:cs="Consolas"/>
          <w:color w:val="666600"/>
          <w:sz w:val="22"/>
        </w:rPr>
        <w:t>],</w:t>
      </w:r>
      <w:r>
        <w:rPr>
          <w:rFonts w:ascii="Consolas" w:eastAsia="Consolas" w:hAnsi="Consolas" w:cs="Consolas"/>
          <w:color w:val="000000"/>
          <w:sz w:val="22"/>
        </w:rPr>
        <w:t xml:space="preserve"> O_RDONLY</w:t>
      </w:r>
      <w:r>
        <w:rPr>
          <w:rFonts w:ascii="Consolas" w:eastAsia="Consolas" w:hAnsi="Consolas" w:cs="Consolas"/>
          <w:color w:val="666600"/>
          <w:sz w:val="22"/>
        </w:rPr>
        <w:t>);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>//Open 2nd file.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lastRenderedPageBreak/>
        <w:t xml:space="preserve">  </w:t>
      </w:r>
      <w:proofErr w:type="gramStart"/>
      <w:r>
        <w:rPr>
          <w:rFonts w:ascii="Consolas" w:eastAsia="Consolas" w:hAnsi="Consolas" w:cs="Consolas"/>
          <w:color w:val="000088"/>
          <w:sz w:val="22"/>
        </w:rPr>
        <w:t>if</w:t>
      </w:r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(</w:t>
      </w:r>
      <w:r>
        <w:rPr>
          <w:rFonts w:ascii="Consolas" w:eastAsia="Consolas" w:hAnsi="Consolas" w:cs="Consolas"/>
          <w:color w:val="000000"/>
          <w:sz w:val="22"/>
        </w:rPr>
        <w:t xml:space="preserve">in0_fd </w:t>
      </w:r>
      <w:r>
        <w:rPr>
          <w:rFonts w:ascii="Consolas" w:eastAsia="Consolas" w:hAnsi="Consolas" w:cs="Consolas"/>
          <w:color w:val="666600"/>
          <w:sz w:val="22"/>
        </w:rPr>
        <w:t>&lt;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6666"/>
          <w:sz w:val="22"/>
        </w:rPr>
        <w:t>0)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ab/>
      </w:r>
      <w:proofErr w:type="gramStart"/>
      <w:r>
        <w:rPr>
          <w:rFonts w:ascii="Consolas" w:eastAsia="Consolas" w:hAnsi="Consolas" w:cs="Consolas"/>
          <w:color w:val="000088"/>
          <w:sz w:val="22"/>
        </w:rPr>
        <w:t>exit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gramEnd"/>
      <w:r>
        <w:rPr>
          <w:rFonts w:ascii="Consolas" w:eastAsia="Consolas" w:hAnsi="Consolas" w:cs="Consolas"/>
          <w:color w:val="006666"/>
          <w:sz w:val="22"/>
        </w:rPr>
        <w:t>3</w:t>
      </w:r>
      <w:r>
        <w:rPr>
          <w:rFonts w:ascii="Consolas" w:eastAsia="Consolas" w:hAnsi="Consolas" w:cs="Consolas"/>
          <w:color w:val="666600"/>
          <w:sz w:val="22"/>
        </w:rPr>
        <w:t>);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proofErr w:type="gramStart"/>
      <w:r>
        <w:rPr>
          <w:rFonts w:ascii="Consolas" w:eastAsia="Consolas" w:hAnsi="Consolas" w:cs="Consolas"/>
          <w:color w:val="000088"/>
          <w:sz w:val="22"/>
        </w:rPr>
        <w:t>while</w:t>
      </w:r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rd_size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&gt;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006666"/>
          <w:sz w:val="22"/>
        </w:rPr>
        <w:t>0</w:t>
      </w:r>
      <w:r>
        <w:rPr>
          <w:rFonts w:ascii="Consolas" w:eastAsia="Consolas" w:hAnsi="Consolas" w:cs="Consolas"/>
          <w:color w:val="666600"/>
          <w:sz w:val="22"/>
        </w:rPr>
        <w:t>)</w:t>
      </w:r>
      <w:r>
        <w:rPr>
          <w:rFonts w:ascii="Consolas" w:eastAsia="Consolas" w:hAnsi="Consolas" w:cs="Consolas"/>
          <w:color w:val="000000"/>
          <w:sz w:val="22"/>
        </w:rPr>
        <w:t xml:space="preserve"> {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  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88"/>
          <w:sz w:val="22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i</w:t>
      </w:r>
      <w:proofErr w:type="spellEnd"/>
      <w:r>
        <w:rPr>
          <w:rFonts w:ascii="Consolas" w:eastAsia="Consolas" w:hAnsi="Consolas" w:cs="Consolas"/>
          <w:color w:val="000000"/>
          <w:sz w:val="22"/>
        </w:rPr>
        <w:t>;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ab/>
      </w:r>
      <w:proofErr w:type="spellStart"/>
      <w:r>
        <w:rPr>
          <w:rFonts w:ascii="Consolas" w:eastAsia="Consolas" w:hAnsi="Consolas" w:cs="Consolas"/>
          <w:color w:val="000000"/>
          <w:sz w:val="22"/>
        </w:rPr>
        <w:t>rd_size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=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2"/>
        </w:rPr>
        <w:t>read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2"/>
        </w:rPr>
        <w:t>in_fd</w:t>
      </w:r>
      <w:proofErr w:type="spellEnd"/>
      <w:r>
        <w:rPr>
          <w:rFonts w:ascii="Consolas" w:eastAsia="Consolas" w:hAnsi="Consolas" w:cs="Consolas"/>
          <w:color w:val="666600"/>
          <w:sz w:val="22"/>
        </w:rPr>
        <w:t>,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buf</w:t>
      </w:r>
      <w:proofErr w:type="spellEnd"/>
      <w:r>
        <w:rPr>
          <w:rFonts w:ascii="Consolas" w:eastAsia="Consolas" w:hAnsi="Consolas" w:cs="Consolas"/>
          <w:color w:val="666600"/>
          <w:sz w:val="22"/>
        </w:rPr>
        <w:t>,</w:t>
      </w:r>
      <w:r>
        <w:rPr>
          <w:rFonts w:ascii="Consolas" w:eastAsia="Consolas" w:hAnsi="Consolas" w:cs="Consolas"/>
          <w:color w:val="000000"/>
          <w:sz w:val="22"/>
        </w:rPr>
        <w:t xml:space="preserve"> BUF_SIZE</w:t>
      </w:r>
      <w:r>
        <w:rPr>
          <w:rFonts w:ascii="Consolas" w:eastAsia="Consolas" w:hAnsi="Consolas" w:cs="Consolas"/>
          <w:color w:val="666600"/>
          <w:sz w:val="22"/>
        </w:rPr>
        <w:t>);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 xml:space="preserve">// Read From 1st file into 1st </w:t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  <w:t>//</w:t>
      </w:r>
      <w:r>
        <w:rPr>
          <w:rFonts w:ascii="Consolas" w:eastAsia="Consolas" w:hAnsi="Consolas" w:cs="Consolas"/>
          <w:color w:val="880000"/>
          <w:sz w:val="22"/>
        </w:rPr>
        <w:t>buffer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ab/>
      </w:r>
      <w:proofErr w:type="gramStart"/>
      <w:r>
        <w:rPr>
          <w:rFonts w:ascii="Consolas" w:eastAsia="Consolas" w:hAnsi="Consolas" w:cs="Consolas"/>
          <w:color w:val="000088"/>
          <w:sz w:val="22"/>
        </w:rPr>
        <w:t>if</w:t>
      </w:r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rd_size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&lt;</w:t>
      </w:r>
      <w:r>
        <w:rPr>
          <w:rFonts w:ascii="Consolas" w:eastAsia="Consolas" w:hAnsi="Consolas" w:cs="Consolas"/>
          <w:color w:val="006666"/>
          <w:sz w:val="22"/>
        </w:rPr>
        <w:t>0)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</w:t>
      </w:r>
      <w:r>
        <w:rPr>
          <w:rFonts w:ascii="Consolas" w:eastAsia="Consolas" w:hAnsi="Consolas" w:cs="Consolas"/>
          <w:color w:val="000000"/>
          <w:sz w:val="22"/>
        </w:rPr>
        <w:tab/>
      </w:r>
      <w:proofErr w:type="gramStart"/>
      <w:r>
        <w:rPr>
          <w:rFonts w:ascii="Consolas" w:eastAsia="Consolas" w:hAnsi="Consolas" w:cs="Consolas"/>
          <w:color w:val="000088"/>
          <w:sz w:val="22"/>
        </w:rPr>
        <w:t>exit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gramEnd"/>
      <w:r>
        <w:rPr>
          <w:rFonts w:ascii="Consolas" w:eastAsia="Consolas" w:hAnsi="Consolas" w:cs="Consolas"/>
          <w:color w:val="006666"/>
          <w:sz w:val="22"/>
        </w:rPr>
        <w:t>4</w:t>
      </w:r>
      <w:r>
        <w:rPr>
          <w:rFonts w:ascii="Consolas" w:eastAsia="Consolas" w:hAnsi="Consolas" w:cs="Consolas"/>
          <w:color w:val="666600"/>
          <w:sz w:val="22"/>
        </w:rPr>
        <w:t>);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ab/>
      </w:r>
      <w:proofErr w:type="spellStart"/>
      <w:r>
        <w:rPr>
          <w:rFonts w:ascii="Consolas" w:eastAsia="Consolas" w:hAnsi="Consolas" w:cs="Consolas"/>
          <w:color w:val="000000"/>
          <w:sz w:val="22"/>
        </w:rPr>
        <w:t>rd_size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=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2"/>
        </w:rPr>
        <w:t>read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</w:rPr>
        <w:t>in0_fd</w:t>
      </w:r>
      <w:r>
        <w:rPr>
          <w:rFonts w:ascii="Consolas" w:eastAsia="Consolas" w:hAnsi="Consolas" w:cs="Consolas"/>
          <w:color w:val="666600"/>
          <w:sz w:val="22"/>
        </w:rPr>
        <w:t>,</w:t>
      </w:r>
      <w:r>
        <w:rPr>
          <w:rFonts w:ascii="Consolas" w:eastAsia="Consolas" w:hAnsi="Consolas" w:cs="Consolas"/>
          <w:color w:val="000000"/>
          <w:sz w:val="22"/>
        </w:rPr>
        <w:t xml:space="preserve"> buf0</w:t>
      </w:r>
      <w:r>
        <w:rPr>
          <w:rFonts w:ascii="Consolas" w:eastAsia="Consolas" w:hAnsi="Consolas" w:cs="Consolas"/>
          <w:color w:val="666600"/>
          <w:sz w:val="22"/>
        </w:rPr>
        <w:t>,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rd_size</w:t>
      </w:r>
      <w:proofErr w:type="spellEnd"/>
      <w:r>
        <w:rPr>
          <w:rFonts w:ascii="Consolas" w:eastAsia="Consolas" w:hAnsi="Consolas" w:cs="Consolas"/>
          <w:color w:val="666600"/>
          <w:sz w:val="22"/>
        </w:rPr>
        <w:t>);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 xml:space="preserve">//Read from 2nd file into 2nd </w:t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  <w:t>//</w:t>
      </w:r>
      <w:r>
        <w:rPr>
          <w:rFonts w:ascii="Consolas" w:eastAsia="Consolas" w:hAnsi="Consolas" w:cs="Consolas"/>
          <w:color w:val="880000"/>
          <w:sz w:val="22"/>
        </w:rPr>
        <w:t>buffer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  </w:t>
      </w:r>
      <w:proofErr w:type="gramStart"/>
      <w:r>
        <w:rPr>
          <w:rFonts w:ascii="Consolas" w:eastAsia="Consolas" w:hAnsi="Consolas" w:cs="Consolas"/>
          <w:color w:val="000088"/>
          <w:sz w:val="22"/>
        </w:rPr>
        <w:t>for</w:t>
      </w:r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i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=</w:t>
      </w:r>
      <w:r>
        <w:rPr>
          <w:rFonts w:ascii="Consolas" w:eastAsia="Consolas" w:hAnsi="Consolas" w:cs="Consolas"/>
          <w:color w:val="006666"/>
          <w:sz w:val="22"/>
        </w:rPr>
        <w:t>0</w:t>
      </w:r>
      <w:r>
        <w:rPr>
          <w:rFonts w:ascii="Consolas" w:eastAsia="Consolas" w:hAnsi="Consolas" w:cs="Consolas"/>
          <w:color w:val="666600"/>
          <w:sz w:val="22"/>
        </w:rPr>
        <w:t>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i</w:t>
      </w:r>
      <w:proofErr w:type="spell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&lt;</w:t>
      </w:r>
      <w:r>
        <w:rPr>
          <w:rFonts w:ascii="Consolas" w:eastAsia="Consolas" w:hAnsi="Consolas" w:cs="Consolas"/>
          <w:color w:val="000000"/>
          <w:sz w:val="22"/>
        </w:rPr>
        <w:t xml:space="preserve"> BUF_SIZE</w:t>
      </w:r>
      <w:r>
        <w:rPr>
          <w:rFonts w:ascii="Consolas" w:eastAsia="Consolas" w:hAnsi="Consolas" w:cs="Consolas"/>
          <w:color w:val="666600"/>
          <w:sz w:val="22"/>
        </w:rPr>
        <w:t>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i</w:t>
      </w:r>
      <w:proofErr w:type="spellEnd"/>
      <w:r>
        <w:rPr>
          <w:rFonts w:ascii="Consolas" w:eastAsia="Consolas" w:hAnsi="Consolas" w:cs="Consolas"/>
          <w:color w:val="666600"/>
          <w:sz w:val="22"/>
        </w:rPr>
        <w:t>++){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 xml:space="preserve">//Loop through the contents of each </w:t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  <w:t>//</w:t>
      </w:r>
      <w:r>
        <w:rPr>
          <w:rFonts w:ascii="Consolas" w:eastAsia="Consolas" w:hAnsi="Consolas" w:cs="Consolas"/>
          <w:color w:val="880000"/>
          <w:sz w:val="22"/>
        </w:rPr>
        <w:t>buffer.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  </w:t>
      </w:r>
      <w:proofErr w:type="gramStart"/>
      <w:r>
        <w:rPr>
          <w:rFonts w:ascii="Consolas" w:eastAsia="Consolas" w:hAnsi="Consolas" w:cs="Consolas"/>
          <w:color w:val="000088"/>
          <w:sz w:val="22"/>
        </w:rPr>
        <w:t>if</w:t>
      </w:r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buf</w:t>
      </w:r>
      <w:proofErr w:type="spellEnd"/>
      <w:r>
        <w:rPr>
          <w:rFonts w:ascii="Consolas" w:eastAsia="Consolas" w:hAnsi="Consolas" w:cs="Consolas"/>
          <w:color w:val="666600"/>
          <w:sz w:val="22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i</w:t>
      </w:r>
      <w:proofErr w:type="spellEnd"/>
      <w:r>
        <w:rPr>
          <w:rFonts w:ascii="Consolas" w:eastAsia="Consolas" w:hAnsi="Consolas" w:cs="Consolas"/>
          <w:color w:val="666600"/>
          <w:sz w:val="22"/>
        </w:rPr>
        <w:t>]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==</w:t>
      </w:r>
      <w:r>
        <w:rPr>
          <w:rFonts w:ascii="Consolas" w:eastAsia="Consolas" w:hAnsi="Consolas" w:cs="Consolas"/>
          <w:color w:val="000000"/>
          <w:sz w:val="22"/>
        </w:rPr>
        <w:t xml:space="preserve"> buf0</w:t>
      </w:r>
      <w:r>
        <w:rPr>
          <w:rFonts w:ascii="Consolas" w:eastAsia="Consolas" w:hAnsi="Consolas" w:cs="Consolas"/>
          <w:color w:val="666600"/>
          <w:sz w:val="22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2"/>
        </w:rPr>
        <w:t>i</w:t>
      </w:r>
      <w:proofErr w:type="spellEnd"/>
      <w:r>
        <w:rPr>
          <w:rFonts w:ascii="Consolas" w:eastAsia="Consolas" w:hAnsi="Consolas" w:cs="Consolas"/>
          <w:color w:val="666600"/>
          <w:sz w:val="22"/>
        </w:rPr>
        <w:t>])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 xml:space="preserve">// If buffer contents are equal, go to next buffer </w:t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  <w:t>//</w:t>
      </w:r>
      <w:r>
        <w:rPr>
          <w:rFonts w:ascii="Consolas" w:eastAsia="Consolas" w:hAnsi="Consolas" w:cs="Consolas"/>
          <w:color w:val="880000"/>
          <w:sz w:val="22"/>
        </w:rPr>
        <w:t>element.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 </w:t>
      </w:r>
      <w:r>
        <w:rPr>
          <w:rFonts w:ascii="Consolas" w:eastAsia="Consolas" w:hAnsi="Consolas" w:cs="Consolas"/>
          <w:color w:val="000000"/>
          <w:sz w:val="22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000088"/>
          <w:sz w:val="22"/>
        </w:rPr>
        <w:t>continue</w:t>
      </w:r>
      <w:proofErr w:type="gramEnd"/>
      <w:r>
        <w:rPr>
          <w:rFonts w:ascii="Consolas" w:eastAsia="Consolas" w:hAnsi="Consolas" w:cs="Consolas"/>
          <w:color w:val="000088"/>
          <w:sz w:val="22"/>
        </w:rPr>
        <w:t>;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  </w:t>
      </w:r>
      <w:proofErr w:type="gramStart"/>
      <w:r>
        <w:rPr>
          <w:rFonts w:ascii="Consolas" w:eastAsia="Consolas" w:hAnsi="Consolas" w:cs="Consolas"/>
          <w:color w:val="000088"/>
          <w:sz w:val="22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666600"/>
          <w:sz w:val="22"/>
        </w:rPr>
        <w:t>{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 xml:space="preserve">//If buffer </w:t>
      </w:r>
      <w:proofErr w:type="spellStart"/>
      <w:r>
        <w:rPr>
          <w:rFonts w:ascii="Consolas" w:eastAsia="Consolas" w:hAnsi="Consolas" w:cs="Consolas"/>
          <w:color w:val="880000"/>
          <w:sz w:val="22"/>
        </w:rPr>
        <w:t>contets</w:t>
      </w:r>
      <w:proofErr w:type="spellEnd"/>
      <w:r>
        <w:rPr>
          <w:rFonts w:ascii="Consolas" w:eastAsia="Consolas" w:hAnsi="Consolas" w:cs="Consolas"/>
          <w:color w:val="880000"/>
          <w:sz w:val="22"/>
        </w:rPr>
        <w:t xml:space="preserve"> are not the same, close the files and display </w:t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  <w:t>//</w:t>
      </w:r>
      <w:r>
        <w:rPr>
          <w:rFonts w:ascii="Consolas" w:eastAsia="Consolas" w:hAnsi="Consolas" w:cs="Consolas"/>
          <w:color w:val="880000"/>
          <w:sz w:val="22"/>
        </w:rPr>
        <w:t>a message</w:t>
      </w:r>
      <w:r>
        <w:rPr>
          <w:rFonts w:ascii="Consolas" w:eastAsia="Consolas" w:hAnsi="Consolas" w:cs="Consolas"/>
          <w:color w:val="880000"/>
          <w:sz w:val="22"/>
        </w:rPr>
        <w:t xml:space="preserve"> and exit the program.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2"/>
        </w:rPr>
        <w:t>close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2"/>
        </w:rPr>
        <w:t>in_fd</w:t>
      </w:r>
      <w:proofErr w:type="spellEnd"/>
      <w:r>
        <w:rPr>
          <w:rFonts w:ascii="Consolas" w:eastAsia="Consolas" w:hAnsi="Consolas" w:cs="Consolas"/>
          <w:color w:val="666600"/>
          <w:sz w:val="22"/>
        </w:rPr>
        <w:t>);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>//Close input file.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    </w:t>
      </w:r>
      <w:proofErr w:type="gramStart"/>
      <w:r>
        <w:rPr>
          <w:rFonts w:ascii="Consolas" w:eastAsia="Consolas" w:hAnsi="Consolas" w:cs="Consolas"/>
          <w:color w:val="000000"/>
          <w:sz w:val="22"/>
        </w:rPr>
        <w:t>close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</w:rPr>
        <w:t>in0_fd</w:t>
      </w:r>
      <w:r>
        <w:rPr>
          <w:rFonts w:ascii="Consolas" w:eastAsia="Consolas" w:hAnsi="Consolas" w:cs="Consolas"/>
          <w:color w:val="666600"/>
          <w:sz w:val="22"/>
        </w:rPr>
        <w:t>);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>//Close output file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</w:rPr>
        <w:t>printf</w:t>
      </w:r>
      <w:proofErr w:type="spellEnd"/>
      <w:r>
        <w:rPr>
          <w:rFonts w:ascii="Consolas" w:eastAsia="Consolas" w:hAnsi="Consolas" w:cs="Consolas"/>
          <w:color w:val="666600"/>
          <w:sz w:val="22"/>
        </w:rPr>
        <w:t>(</w:t>
      </w:r>
      <w:proofErr w:type="gramEnd"/>
      <w:r>
        <w:rPr>
          <w:rFonts w:ascii="Consolas" w:eastAsia="Consolas" w:hAnsi="Consolas" w:cs="Consolas"/>
          <w:color w:val="008800"/>
          <w:sz w:val="22"/>
        </w:rPr>
        <w:t>"Files are not the same. \n"</w:t>
      </w:r>
      <w:r>
        <w:rPr>
          <w:rFonts w:ascii="Consolas" w:eastAsia="Consolas" w:hAnsi="Consolas" w:cs="Consolas"/>
          <w:color w:val="666600"/>
          <w:sz w:val="22"/>
        </w:rPr>
        <w:t>);</w:t>
      </w:r>
      <w:r>
        <w:rPr>
          <w:rFonts w:ascii="Consolas" w:eastAsia="Consolas" w:hAnsi="Consolas" w:cs="Consolas"/>
          <w:color w:val="000000"/>
          <w:sz w:val="22"/>
        </w:rPr>
        <w:t xml:space="preserve">    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  </w:t>
      </w:r>
      <w:proofErr w:type="gramStart"/>
      <w:r>
        <w:rPr>
          <w:rFonts w:ascii="Consolas" w:eastAsia="Consolas" w:hAnsi="Consolas" w:cs="Consolas"/>
          <w:color w:val="000088"/>
          <w:sz w:val="22"/>
        </w:rPr>
        <w:t>exit</w:t>
      </w:r>
      <w:r>
        <w:rPr>
          <w:rFonts w:ascii="Consolas" w:eastAsia="Consolas" w:hAnsi="Consolas" w:cs="Consolas"/>
          <w:color w:val="666600"/>
          <w:sz w:val="22"/>
        </w:rPr>
        <w:t>(</w:t>
      </w:r>
      <w:proofErr w:type="gramEnd"/>
      <w:r>
        <w:rPr>
          <w:rFonts w:ascii="Consolas" w:eastAsia="Consolas" w:hAnsi="Consolas" w:cs="Consolas"/>
          <w:color w:val="006666"/>
          <w:sz w:val="22"/>
        </w:rPr>
        <w:t>5</w:t>
      </w:r>
      <w:r>
        <w:rPr>
          <w:rFonts w:ascii="Consolas" w:eastAsia="Consolas" w:hAnsi="Consolas" w:cs="Consolas"/>
          <w:color w:val="666600"/>
          <w:sz w:val="22"/>
        </w:rPr>
        <w:t>);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 </w:t>
      </w:r>
      <w:r>
        <w:rPr>
          <w:rFonts w:ascii="Consolas" w:eastAsia="Consolas" w:hAnsi="Consolas" w:cs="Consolas"/>
          <w:color w:val="000000"/>
          <w:sz w:val="22"/>
        </w:rPr>
        <w:tab/>
        <w:t xml:space="preserve"> 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 </w:t>
      </w:r>
      <w:r>
        <w:rPr>
          <w:rFonts w:ascii="Consolas" w:eastAsia="Consolas" w:hAnsi="Consolas" w:cs="Consolas"/>
          <w:color w:val="000000"/>
          <w:sz w:val="22"/>
        </w:rPr>
        <w:tab/>
      </w:r>
      <w:r>
        <w:rPr>
          <w:rFonts w:ascii="Consolas" w:eastAsia="Consolas" w:hAnsi="Consolas" w:cs="Consolas"/>
          <w:color w:val="000000"/>
          <w:sz w:val="22"/>
        </w:rPr>
        <w:tab/>
        <w:t xml:space="preserve"> </w:t>
      </w:r>
      <w:r>
        <w:rPr>
          <w:rFonts w:ascii="Consolas" w:eastAsia="Consolas" w:hAnsi="Consolas" w:cs="Consolas"/>
          <w:color w:val="666600"/>
          <w:sz w:val="22"/>
        </w:rPr>
        <w:t>}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>//end else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 </w:t>
      </w:r>
      <w:r>
        <w:rPr>
          <w:rFonts w:ascii="Consolas" w:eastAsia="Consolas" w:hAnsi="Consolas" w:cs="Consolas"/>
          <w:color w:val="000000"/>
          <w:sz w:val="22"/>
        </w:rPr>
        <w:tab/>
        <w:t xml:space="preserve"> </w:t>
      </w:r>
      <w:r>
        <w:rPr>
          <w:rFonts w:ascii="Consolas" w:eastAsia="Consolas" w:hAnsi="Consolas" w:cs="Consolas"/>
          <w:color w:val="666600"/>
          <w:sz w:val="22"/>
        </w:rPr>
        <w:t>}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 xml:space="preserve">//end for    </w:t>
      </w: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000000"/>
          <w:sz w:val="22"/>
        </w:rPr>
        <w:t xml:space="preserve">      </w:t>
      </w:r>
      <w:r>
        <w:rPr>
          <w:rFonts w:ascii="Consolas" w:eastAsia="Consolas" w:hAnsi="Consolas" w:cs="Consolas"/>
          <w:color w:val="666600"/>
          <w:sz w:val="22"/>
        </w:rPr>
        <w:t>}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>//end while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</w:rPr>
        <w:lastRenderedPageBreak/>
        <w:t>printf</w:t>
      </w:r>
      <w:proofErr w:type="spellEnd"/>
      <w:r>
        <w:rPr>
          <w:rFonts w:ascii="Consolas" w:eastAsia="Consolas" w:hAnsi="Consolas" w:cs="Consolas"/>
          <w:color w:val="666600"/>
          <w:sz w:val="22"/>
        </w:rPr>
        <w:t>(</w:t>
      </w:r>
      <w:proofErr w:type="gramEnd"/>
      <w:r>
        <w:rPr>
          <w:rFonts w:ascii="Consolas" w:eastAsia="Consolas" w:hAnsi="Consolas" w:cs="Consolas"/>
          <w:color w:val="008800"/>
          <w:sz w:val="22"/>
        </w:rPr>
        <w:t xml:space="preserve">"Files are the same </w:t>
      </w:r>
      <w:r>
        <w:rPr>
          <w:rFonts w:ascii="Consolas" w:eastAsia="Consolas" w:hAnsi="Consolas" w:cs="Consolas"/>
          <w:color w:val="008800"/>
          <w:sz w:val="22"/>
        </w:rPr>
        <w:t>\n"</w:t>
      </w:r>
      <w:r>
        <w:rPr>
          <w:rFonts w:ascii="Consolas" w:eastAsia="Consolas" w:hAnsi="Consolas" w:cs="Consolas"/>
          <w:color w:val="666600"/>
          <w:sz w:val="22"/>
        </w:rPr>
        <w:t>);</w:t>
      </w:r>
      <w:r>
        <w:rPr>
          <w:rFonts w:ascii="Consolas" w:eastAsia="Consolas" w:hAnsi="Consolas" w:cs="Consolas"/>
          <w:color w:val="000000"/>
          <w:sz w:val="22"/>
        </w:rPr>
        <w:t xml:space="preserve"> </w:t>
      </w:r>
      <w:r>
        <w:rPr>
          <w:rFonts w:ascii="Consolas" w:eastAsia="Consolas" w:hAnsi="Consolas" w:cs="Consolas"/>
          <w:color w:val="880000"/>
          <w:sz w:val="22"/>
        </w:rPr>
        <w:t xml:space="preserve">// Display this message if the files are </w:t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ab/>
      </w:r>
      <w:r>
        <w:rPr>
          <w:rFonts w:ascii="Consolas" w:eastAsia="Consolas" w:hAnsi="Consolas" w:cs="Consolas"/>
          <w:color w:val="880000"/>
          <w:sz w:val="22"/>
        </w:rPr>
        <w:t>the same</w:t>
      </w:r>
    </w:p>
    <w:p w:rsidR="00650AD3" w:rsidRDefault="00650AD3">
      <w:pPr>
        <w:ind w:firstLine="720"/>
      </w:pPr>
    </w:p>
    <w:p w:rsidR="00650AD3" w:rsidRDefault="0094214C">
      <w:pPr>
        <w:ind w:firstLine="720"/>
      </w:pPr>
      <w:r>
        <w:rPr>
          <w:rFonts w:ascii="Consolas" w:eastAsia="Consolas" w:hAnsi="Consolas" w:cs="Consolas"/>
          <w:color w:val="666600"/>
          <w:sz w:val="22"/>
        </w:rPr>
        <w:t>}</w:t>
      </w:r>
      <w:r>
        <w:rPr>
          <w:rFonts w:ascii="Consolas" w:eastAsia="Consolas" w:hAnsi="Consolas" w:cs="Consolas"/>
          <w:color w:val="880000"/>
          <w:sz w:val="22"/>
        </w:rPr>
        <w:t>//end main</w:t>
      </w:r>
    </w:p>
    <w:p w:rsidR="00650AD3" w:rsidRDefault="00650AD3"/>
    <w:p w:rsidR="00650AD3" w:rsidRDefault="00650AD3"/>
    <w:p w:rsidR="00650AD3" w:rsidRDefault="00650AD3"/>
    <w:p w:rsidR="00650AD3" w:rsidRDefault="00650AD3"/>
    <w:p w:rsidR="00650AD3" w:rsidRDefault="0094214C">
      <w:pPr>
        <w:pStyle w:val="Subtitle"/>
      </w:pPr>
      <w:r>
        <w:t>5b. Comparison of review.txt and argo.txt</w:t>
      </w:r>
    </w:p>
    <w:p w:rsidR="00650AD3" w:rsidRDefault="00650AD3"/>
    <w:p w:rsidR="00650AD3" w:rsidRDefault="0094214C">
      <w:r>
        <w:tab/>
      </w:r>
      <w:r>
        <w:pict>
          <v:shape id="image04.png" o:spid="_x0000_i1027" type="#_x0000_t75" style="width:412.5pt;height:93pt" o:preferrelative="f">
            <v:imagedata r:id="rId8" o:title="" cropbottom="54333f" cropright="30352f"/>
          </v:shape>
        </w:pict>
      </w:r>
    </w:p>
    <w:p w:rsidR="00650AD3" w:rsidRDefault="00650AD3"/>
    <w:p w:rsidR="00650AD3" w:rsidRDefault="00650AD3"/>
    <w:p w:rsidR="00650AD3" w:rsidRDefault="0094214C">
      <w:pPr>
        <w:pStyle w:val="Subtitle"/>
      </w:pPr>
      <w:r>
        <w:t>5c. Comparison of argo.txt and review_observer.txt</w:t>
      </w:r>
    </w:p>
    <w:p w:rsidR="00650AD3" w:rsidRDefault="00650AD3"/>
    <w:p w:rsidR="00650AD3" w:rsidRDefault="0094214C">
      <w:r>
        <w:pict>
          <v:shape id="image07.png" o:spid="_x0000_i1028" type="#_x0000_t75" style="width:459pt;height:94.5pt" o:preferrelative="f">
            <v:imagedata r:id="rId9" o:title="" cropbottom="55827f" cropright="26886f"/>
          </v:shape>
        </w:pict>
      </w:r>
    </w:p>
    <w:sectPr w:rsidR="00650A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0000000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 w:tentative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 w:tentative="1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 w:tentative="1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 w:tentative="1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 w:tentative="1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 w:tentative="1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00000001"/>
    <w:multiLevelType w:val="multilevel"/>
    <w:tmpl w:val="00000001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 w:tentative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 w:tentative="1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 w:tentative="1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 w:tentative="1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 w:tentative="1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 w:tentative="1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00000002"/>
    <w:multiLevelType w:val="multilevel"/>
    <w:tmpl w:val="00000002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 w:tentative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 w:tentative="1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 w:tentative="1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 w:tentative="1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 w:tentative="1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 w:tentative="1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00000003"/>
    <w:multiLevelType w:val="multilevel"/>
    <w:tmpl w:val="00000003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 w:tentative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 w:tentative="1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 w:tentative="1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 w:tentative="1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 w:tentative="1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 w:tentative="1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00000005"/>
    <w:multiLevelType w:val="multilevel"/>
    <w:tmpl w:val="00000005"/>
    <w:lvl w:ilvl="0">
      <w:start w:val="5"/>
      <w:numFmt w:val="decimal"/>
      <w:lvlText w:val="%1."/>
      <w:lvlJc w:val="right"/>
      <w:pPr>
        <w:ind w:left="720" w:firstLine="360"/>
      </w:pPr>
      <w:rPr>
        <w:u w:val="none"/>
      </w:rPr>
    </w:lvl>
    <w:lvl w:ilvl="1" w:tentative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 w:tentative="1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 w:tentative="1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 w:tentative="1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 w:tentative="1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 w:tentative="1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oNotTrackMoves/>
  <w:defaultTabStop w:val="720"/>
  <w:drawingGridHorizontalSpacing w:val="0"/>
  <w:characterSpacingControl w:val="compressPunctuation"/>
  <w:compat>
    <w:spaceForUL/>
    <w:doNotLeaveBackslashAlone/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0AD3"/>
    <w:rsid w:val="00393894"/>
    <w:rsid w:val="00650AD3"/>
    <w:rsid w:val="0094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062463A-BD7B-4A45-830C-664EDD04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  <w:jc w:val="both"/>
    </w:pPr>
    <w:rPr>
      <w:rFonts w:eastAsia="SimSun"/>
      <w:kern w:val="2"/>
      <w:sz w:val="21"/>
      <w:lang w:val="en-US" w:eastAsia="zh-CN"/>
    </w:rPr>
  </w:style>
  <w:style w:type="paragraph" w:styleId="Heading1">
    <w:name w:val="heading 1"/>
    <w:basedOn w:val="Normal1"/>
    <w:next w:val="Normal1"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Heading6">
    <w:name w:val="heading 6"/>
    <w:basedOn w:val="Normal1"/>
    <w:next w:val="Normal1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160" w:line="259" w:lineRule="auto"/>
    </w:pPr>
    <w:rPr>
      <w:lang w:val="en-US" w:eastAsia="zh-CN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itle">
    <w:name w:val="Title"/>
    <w:basedOn w:val="Normal1"/>
    <w:next w:val="Normal1"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7 Buffers.docx</vt:lpstr>
    </vt:vector>
  </TitlesOfParts>
  <Company/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Buffers.docx</dc:title>
  <cp:lastModifiedBy>Robert Rigler</cp:lastModifiedBy>
  <cp:revision>1</cp:revision>
  <dcterms:created xsi:type="dcterms:W3CDTF">2014-11-20T16:48:00Z</dcterms:created>
  <dcterms:modified xsi:type="dcterms:W3CDTF">2014-11-23T19:36:00Z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