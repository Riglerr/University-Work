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jc w:val="center"/>
      </w:pPr>
      <w:r>
        <w:t>Big O Notation Assignment</w:t>
      </w:r>
    </w:p>
    <w:p/>
    <w:p>
      <w:pPr>
        <w:pStyle w:val="9"/>
      </w:pPr>
      <w:r>
        <w:t>Pre-Homework</w:t>
      </w:r>
    </w:p>
    <w:p>
      <w:pPr>
        <w:numPr>
          <w:ilvl w:val="0"/>
          <w:numId w:val="1"/>
        </w:numPr>
        <w:ind w:left="720" w:hanging="359"/>
        <w:contextualSpacing/>
        <w:rPr>
          <w:u w:val="none"/>
        </w:rPr>
      </w:pPr>
      <w:r>
        <w:t xml:space="preserve">Write a function that take two numbers, k and l, as parameters and returns the result of: </w:t>
      </w:r>
      <w:r>
        <w:tab/>
      </w:r>
      <w:r>
        <w:t>.</w:t>
      </w:r>
    </w:p>
    <w:p/>
    <w:p>
      <w:r>
        <w:t>(In Java)</w:t>
      </w:r>
    </w:p>
    <w:p/>
    <w:p>
      <w:pPr>
        <w:ind w:left="720" w:firstLine="0"/>
      </w:pPr>
      <w:r>
        <w:rPr>
          <w:rFonts w:ascii="Consolas" w:hAnsi="Consolas" w:eastAsia="Consolas" w:cs="Consolas"/>
          <w:color w:val="000088"/>
        </w:rPr>
        <w:t>public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000088"/>
        </w:rPr>
        <w:t>double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660066"/>
        </w:rPr>
        <w:t>Res</w:t>
      </w:r>
      <w:r>
        <w:rPr>
          <w:rFonts w:ascii="Consolas" w:hAnsi="Consolas" w:eastAsia="Consolas" w:cs="Consolas"/>
          <w:color w:val="666600"/>
        </w:rPr>
        <w:t>(</w:t>
      </w:r>
      <w:r>
        <w:rPr>
          <w:rFonts w:ascii="Consolas" w:hAnsi="Consolas" w:eastAsia="Consolas" w:cs="Consolas"/>
          <w:color w:val="000088"/>
        </w:rPr>
        <w:t>double</w:t>
      </w:r>
      <w:r>
        <w:rPr>
          <w:rFonts w:ascii="Consolas" w:hAnsi="Consolas" w:eastAsia="Consolas" w:cs="Consolas"/>
          <w:color w:val="000000"/>
        </w:rPr>
        <w:t xml:space="preserve"> k</w:t>
      </w:r>
      <w:r>
        <w:rPr>
          <w:rFonts w:ascii="Consolas" w:hAnsi="Consolas" w:eastAsia="Consolas" w:cs="Consolas"/>
          <w:color w:val="666600"/>
        </w:rPr>
        <w:t>,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000088"/>
        </w:rPr>
        <w:t>double</w:t>
      </w:r>
      <w:r>
        <w:rPr>
          <w:rFonts w:ascii="Consolas" w:hAnsi="Consolas" w:eastAsia="Consolas" w:cs="Consolas"/>
          <w:color w:val="000000"/>
        </w:rPr>
        <w:t xml:space="preserve"> l</w:t>
      </w:r>
      <w:r>
        <w:rPr>
          <w:rFonts w:ascii="Consolas" w:hAnsi="Consolas" w:eastAsia="Consolas" w:cs="Consolas"/>
          <w:color w:val="666600"/>
        </w:rPr>
        <w:t>){</w:t>
      </w:r>
    </w:p>
    <w:p>
      <w:pPr>
        <w:ind w:left="720" w:firstLine="0"/>
      </w:pP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   </w:t>
      </w:r>
      <w:r>
        <w:rPr>
          <w:rFonts w:ascii="Consolas" w:hAnsi="Consolas" w:eastAsia="Consolas" w:cs="Consolas"/>
          <w:color w:val="000088"/>
        </w:rPr>
        <w:t>double</w:t>
      </w:r>
      <w:r>
        <w:rPr>
          <w:rFonts w:ascii="Consolas" w:hAnsi="Consolas" w:eastAsia="Consolas" w:cs="Consolas"/>
          <w:color w:val="000000"/>
        </w:rPr>
        <w:t xml:space="preserve"> t </w:t>
      </w:r>
      <w:r>
        <w:rPr>
          <w:rFonts w:ascii="Consolas" w:hAnsi="Consolas" w:eastAsia="Consolas" w:cs="Consolas"/>
          <w:color w:val="666600"/>
        </w:rPr>
        <w:t>=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666600"/>
        </w:rPr>
        <w:t>((</w:t>
      </w:r>
      <w:r>
        <w:rPr>
          <w:rFonts w:ascii="Consolas" w:hAnsi="Consolas" w:eastAsia="Consolas" w:cs="Consolas"/>
          <w:color w:val="660066"/>
        </w:rPr>
        <w:t>Math</w:t>
      </w:r>
      <w:r>
        <w:rPr>
          <w:rFonts w:ascii="Consolas" w:hAnsi="Consolas" w:eastAsia="Consolas" w:cs="Consolas"/>
          <w:color w:val="666600"/>
        </w:rPr>
        <w:t>.</w:t>
      </w:r>
      <w:r>
        <w:rPr>
          <w:rFonts w:ascii="Consolas" w:hAnsi="Consolas" w:eastAsia="Consolas" w:cs="Consolas"/>
          <w:color w:val="000000"/>
        </w:rPr>
        <w:t>pow</w:t>
      </w:r>
      <w:r>
        <w:rPr>
          <w:rFonts w:ascii="Consolas" w:hAnsi="Consolas" w:eastAsia="Consolas" w:cs="Consolas"/>
          <w:color w:val="666600"/>
        </w:rPr>
        <w:t>(</w:t>
      </w:r>
      <w:r>
        <w:rPr>
          <w:rFonts w:ascii="Consolas" w:hAnsi="Consolas" w:eastAsia="Consolas" w:cs="Consolas"/>
          <w:color w:val="006666"/>
        </w:rPr>
        <w:t>4</w:t>
      </w:r>
      <w:r>
        <w:rPr>
          <w:rFonts w:ascii="Consolas" w:hAnsi="Consolas" w:eastAsia="Consolas" w:cs="Consolas"/>
          <w:color w:val="666600"/>
        </w:rPr>
        <w:t>,</w:t>
      </w:r>
      <w:r>
        <w:rPr>
          <w:rFonts w:ascii="Consolas" w:hAnsi="Consolas" w:eastAsia="Consolas" w:cs="Consolas"/>
          <w:color w:val="000000"/>
        </w:rPr>
        <w:t>l</w:t>
      </w:r>
      <w:r>
        <w:rPr>
          <w:rFonts w:ascii="Consolas" w:hAnsi="Consolas" w:eastAsia="Consolas" w:cs="Consolas"/>
          <w:color w:val="666600"/>
        </w:rPr>
        <w:t>))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666600"/>
        </w:rPr>
        <w:t>+</w:t>
      </w:r>
      <w:r>
        <w:rPr>
          <w:rFonts w:ascii="Consolas" w:hAnsi="Consolas" w:eastAsia="Consolas" w:cs="Consolas"/>
          <w:color w:val="000000"/>
        </w:rPr>
        <w:t xml:space="preserve"> k</w:t>
      </w:r>
      <w:r>
        <w:rPr>
          <w:rFonts w:ascii="Consolas" w:hAnsi="Consolas" w:eastAsia="Consolas" w:cs="Consolas"/>
          <w:color w:val="666600"/>
        </w:rPr>
        <w:t>);</w:t>
      </w: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   </w:t>
      </w:r>
      <w:r>
        <w:rPr>
          <w:rFonts w:ascii="Consolas" w:hAnsi="Consolas" w:eastAsia="Consolas" w:cs="Consolas"/>
          <w:color w:val="000088"/>
        </w:rPr>
        <w:t>double</w:t>
      </w:r>
      <w:r>
        <w:rPr>
          <w:rFonts w:ascii="Consolas" w:hAnsi="Consolas" w:eastAsia="Consolas" w:cs="Consolas"/>
          <w:color w:val="000000"/>
        </w:rPr>
        <w:t xml:space="preserve"> b </w:t>
      </w:r>
      <w:r>
        <w:rPr>
          <w:rFonts w:ascii="Consolas" w:hAnsi="Consolas" w:eastAsia="Consolas" w:cs="Consolas"/>
          <w:color w:val="666600"/>
        </w:rPr>
        <w:t>=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666600"/>
        </w:rPr>
        <w:t>(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006666"/>
        </w:rPr>
        <w:t>3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666600"/>
        </w:rPr>
        <w:t>*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666600"/>
        </w:rPr>
        <w:t>(</w:t>
      </w:r>
      <w:r>
        <w:rPr>
          <w:rFonts w:ascii="Consolas" w:hAnsi="Consolas" w:eastAsia="Consolas" w:cs="Consolas"/>
          <w:color w:val="660066"/>
        </w:rPr>
        <w:t>Math</w:t>
      </w:r>
      <w:r>
        <w:rPr>
          <w:rFonts w:ascii="Consolas" w:hAnsi="Consolas" w:eastAsia="Consolas" w:cs="Consolas"/>
          <w:color w:val="666600"/>
        </w:rPr>
        <w:t>.</w:t>
      </w:r>
      <w:r>
        <w:rPr>
          <w:rFonts w:ascii="Consolas" w:hAnsi="Consolas" w:eastAsia="Consolas" w:cs="Consolas"/>
          <w:color w:val="000000"/>
        </w:rPr>
        <w:t>pow</w:t>
      </w:r>
      <w:r>
        <w:rPr>
          <w:rFonts w:ascii="Consolas" w:hAnsi="Consolas" w:eastAsia="Consolas" w:cs="Consolas"/>
          <w:color w:val="666600"/>
        </w:rPr>
        <w:t>(</w:t>
      </w:r>
      <w:r>
        <w:rPr>
          <w:rFonts w:ascii="Consolas" w:hAnsi="Consolas" w:eastAsia="Consolas" w:cs="Consolas"/>
          <w:color w:val="000000"/>
        </w:rPr>
        <w:t>k</w:t>
      </w:r>
      <w:r>
        <w:rPr>
          <w:rFonts w:ascii="Consolas" w:hAnsi="Consolas" w:eastAsia="Consolas" w:cs="Consolas"/>
          <w:color w:val="666600"/>
        </w:rPr>
        <w:t>,</w:t>
      </w:r>
      <w:r>
        <w:rPr>
          <w:rFonts w:ascii="Consolas" w:hAnsi="Consolas" w:eastAsia="Consolas" w:cs="Consolas"/>
          <w:color w:val="006666"/>
        </w:rPr>
        <w:t>3</w:t>
      </w:r>
      <w:r>
        <w:rPr>
          <w:rFonts w:ascii="Consolas" w:hAnsi="Consolas" w:eastAsia="Consolas" w:cs="Consolas"/>
          <w:color w:val="666600"/>
        </w:rPr>
        <w:t>)))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666600"/>
        </w:rPr>
        <w:t>+</w:t>
      </w:r>
      <w:r>
        <w:rPr>
          <w:rFonts w:ascii="Consolas" w:hAnsi="Consolas" w:eastAsia="Consolas" w:cs="Consolas"/>
          <w:color w:val="000000"/>
        </w:rPr>
        <w:t xml:space="preserve"> l;</w:t>
      </w: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   </w:t>
      </w:r>
      <w:r>
        <w:rPr>
          <w:rFonts w:ascii="Consolas" w:hAnsi="Consolas" w:eastAsia="Consolas" w:cs="Consolas"/>
          <w:color w:val="000088"/>
        </w:rPr>
        <w:t>double</w:t>
      </w:r>
      <w:r>
        <w:rPr>
          <w:rFonts w:ascii="Consolas" w:hAnsi="Consolas" w:eastAsia="Consolas" w:cs="Consolas"/>
          <w:color w:val="000000"/>
        </w:rPr>
        <w:t xml:space="preserve"> x </w:t>
      </w:r>
      <w:r>
        <w:rPr>
          <w:rFonts w:ascii="Consolas" w:hAnsi="Consolas" w:eastAsia="Consolas" w:cs="Consolas"/>
          <w:color w:val="666600"/>
        </w:rPr>
        <w:t>=</w:t>
      </w:r>
      <w:r>
        <w:rPr>
          <w:rFonts w:ascii="Consolas" w:hAnsi="Consolas" w:eastAsia="Consolas" w:cs="Consolas"/>
          <w:color w:val="000000"/>
        </w:rPr>
        <w:t xml:space="preserve"> t</w:t>
      </w:r>
      <w:r>
        <w:rPr>
          <w:rFonts w:ascii="Consolas" w:hAnsi="Consolas" w:eastAsia="Consolas" w:cs="Consolas"/>
          <w:color w:val="666600"/>
        </w:rPr>
        <w:t>/</w:t>
      </w:r>
      <w:r>
        <w:rPr>
          <w:rFonts w:ascii="Consolas" w:hAnsi="Consolas" w:eastAsia="Consolas" w:cs="Consolas"/>
          <w:color w:val="000000"/>
        </w:rPr>
        <w:t>b;</w:t>
      </w:r>
    </w:p>
    <w:p>
      <w:pPr>
        <w:ind w:left="720" w:firstLine="0"/>
      </w:pP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   </w:t>
      </w:r>
      <w:r>
        <w:rPr>
          <w:rFonts w:ascii="Consolas" w:hAnsi="Consolas" w:eastAsia="Consolas" w:cs="Consolas"/>
          <w:color w:val="000088"/>
        </w:rPr>
        <w:t>return</w:t>
      </w:r>
      <w:r>
        <w:rPr>
          <w:rFonts w:ascii="Consolas" w:hAnsi="Consolas" w:eastAsia="Consolas" w:cs="Consolas"/>
          <w:color w:val="000000"/>
        </w:rPr>
        <w:t xml:space="preserve"> x;</w:t>
      </w: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}</w:t>
      </w:r>
    </w:p>
    <w:p/>
    <w:p>
      <w:pPr>
        <w:numPr>
          <w:ilvl w:val="0"/>
          <w:numId w:val="2"/>
        </w:numPr>
        <w:ind w:left="720" w:hanging="359"/>
        <w:contextualSpacing/>
        <w:rPr>
          <w:u w:val="none"/>
        </w:rPr>
      </w:pPr>
      <w:r>
        <w:t>Write a function ca</w:t>
      </w:r>
      <w:bookmarkStart w:id="0" w:name="_GoBack"/>
      <w:bookmarkEnd w:id="0"/>
      <w:r>
        <w:t xml:space="preserve">lled </w:t>
      </w:r>
      <w:r>
        <w:rPr>
          <w:i/>
        </w:rPr>
        <w:t xml:space="preserve">mean </w:t>
      </w:r>
      <w:r>
        <w:t xml:space="preserve"> that returns the mean value of a sequence of numbers.</w:t>
      </w:r>
    </w:p>
    <w:p/>
    <w:p>
      <w:r>
        <w:t>(In Java)</w:t>
      </w:r>
    </w:p>
    <w:p/>
    <w:p>
      <w:pPr>
        <w:ind w:left="720" w:firstLine="0"/>
      </w:pPr>
      <w:r>
        <w:rPr>
          <w:rFonts w:ascii="Consolas" w:hAnsi="Consolas" w:eastAsia="Consolas" w:cs="Consolas"/>
          <w:color w:val="000088"/>
        </w:rPr>
        <w:t>public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000088"/>
        </w:rPr>
        <w:t>int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660066"/>
        </w:rPr>
        <w:t>Mean</w:t>
      </w:r>
      <w:r>
        <w:rPr>
          <w:rFonts w:ascii="Consolas" w:hAnsi="Consolas" w:eastAsia="Consolas" w:cs="Consolas"/>
          <w:color w:val="666600"/>
        </w:rPr>
        <w:t>(</w:t>
      </w:r>
      <w:r>
        <w:rPr>
          <w:rFonts w:ascii="Consolas" w:hAnsi="Consolas" w:eastAsia="Consolas" w:cs="Consolas"/>
          <w:color w:val="000088"/>
        </w:rPr>
        <w:t>int</w:t>
      </w:r>
      <w:r>
        <w:rPr>
          <w:rFonts w:ascii="Consolas" w:hAnsi="Consolas" w:eastAsia="Consolas" w:cs="Consolas"/>
          <w:color w:val="666600"/>
        </w:rPr>
        <w:t>[]</w:t>
      </w:r>
      <w:r>
        <w:rPr>
          <w:rFonts w:ascii="Consolas" w:hAnsi="Consolas" w:eastAsia="Consolas" w:cs="Consolas"/>
          <w:color w:val="000000"/>
        </w:rPr>
        <w:t xml:space="preserve"> A</w:t>
      </w:r>
      <w:r>
        <w:rPr>
          <w:rFonts w:ascii="Consolas" w:hAnsi="Consolas" w:eastAsia="Consolas" w:cs="Consolas"/>
          <w:color w:val="666600"/>
        </w:rPr>
        <w:t>){</w:t>
      </w: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    </w:t>
      </w: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    </w:t>
      </w:r>
      <w:r>
        <w:rPr>
          <w:rFonts w:ascii="Consolas" w:hAnsi="Consolas" w:eastAsia="Consolas" w:cs="Consolas"/>
          <w:color w:val="000088"/>
        </w:rPr>
        <w:t>int</w:t>
      </w:r>
      <w:r>
        <w:rPr>
          <w:rFonts w:ascii="Consolas" w:hAnsi="Consolas" w:eastAsia="Consolas" w:cs="Consolas"/>
          <w:color w:val="000000"/>
        </w:rPr>
        <w:t xml:space="preserve"> total </w:t>
      </w:r>
      <w:r>
        <w:rPr>
          <w:rFonts w:ascii="Consolas" w:hAnsi="Consolas" w:eastAsia="Consolas" w:cs="Consolas"/>
          <w:color w:val="666600"/>
        </w:rPr>
        <w:t>=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006666"/>
        </w:rPr>
        <w:t>0;</w:t>
      </w: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    </w:t>
      </w: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    </w:t>
      </w:r>
      <w:r>
        <w:rPr>
          <w:rFonts w:ascii="Consolas" w:hAnsi="Consolas" w:eastAsia="Consolas" w:cs="Consolas"/>
          <w:color w:val="000088"/>
        </w:rPr>
        <w:t>for</w:t>
      </w:r>
      <w:r>
        <w:rPr>
          <w:rFonts w:ascii="Consolas" w:hAnsi="Consolas" w:eastAsia="Consolas" w:cs="Consolas"/>
          <w:color w:val="000000"/>
        </w:rPr>
        <w:t xml:space="preserve"> </w:t>
      </w:r>
      <w:r>
        <w:rPr>
          <w:rFonts w:ascii="Consolas" w:hAnsi="Consolas" w:eastAsia="Consolas" w:cs="Consolas"/>
          <w:color w:val="666600"/>
        </w:rPr>
        <w:t>(</w:t>
      </w:r>
      <w:r>
        <w:rPr>
          <w:rFonts w:ascii="Consolas" w:hAnsi="Consolas" w:eastAsia="Consolas" w:cs="Consolas"/>
          <w:color w:val="000088"/>
        </w:rPr>
        <w:t>int</w:t>
      </w:r>
      <w:r>
        <w:rPr>
          <w:rFonts w:ascii="Consolas" w:hAnsi="Consolas" w:eastAsia="Consolas" w:cs="Consolas"/>
          <w:color w:val="000000"/>
        </w:rPr>
        <w:t xml:space="preserve"> element</w:t>
      </w:r>
      <w:r>
        <w:rPr>
          <w:rFonts w:ascii="Consolas" w:hAnsi="Consolas" w:eastAsia="Consolas" w:cs="Consolas"/>
          <w:color w:val="666600"/>
        </w:rPr>
        <w:t>:</w:t>
      </w:r>
      <w:r>
        <w:rPr>
          <w:rFonts w:ascii="Consolas" w:hAnsi="Consolas" w:eastAsia="Consolas" w:cs="Consolas"/>
          <w:color w:val="000000"/>
        </w:rPr>
        <w:t xml:space="preserve"> A</w:t>
      </w:r>
      <w:r>
        <w:rPr>
          <w:rFonts w:ascii="Consolas" w:hAnsi="Consolas" w:eastAsia="Consolas" w:cs="Consolas"/>
          <w:color w:val="666600"/>
        </w:rPr>
        <w:t>){</w:t>
      </w: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        total </w:t>
      </w:r>
      <w:r>
        <w:rPr>
          <w:rFonts w:ascii="Consolas" w:hAnsi="Consolas" w:eastAsia="Consolas" w:cs="Consolas"/>
          <w:color w:val="666600"/>
        </w:rPr>
        <w:t>+=</w:t>
      </w:r>
      <w:r>
        <w:rPr>
          <w:rFonts w:ascii="Consolas" w:hAnsi="Consolas" w:eastAsia="Consolas" w:cs="Consolas"/>
          <w:color w:val="000000"/>
        </w:rPr>
        <w:t xml:space="preserve"> element;</w:t>
      </w: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    }</w:t>
      </w:r>
    </w:p>
    <w:p>
      <w:pPr>
        <w:ind w:left="720" w:firstLine="0"/>
      </w:pP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    </w:t>
      </w:r>
      <w:r>
        <w:rPr>
          <w:rFonts w:ascii="Consolas" w:hAnsi="Consolas" w:eastAsia="Consolas" w:cs="Consolas"/>
          <w:color w:val="000088"/>
        </w:rPr>
        <w:t>return</w:t>
      </w:r>
      <w:r>
        <w:rPr>
          <w:rFonts w:ascii="Consolas" w:hAnsi="Consolas" w:eastAsia="Consolas" w:cs="Consolas"/>
          <w:color w:val="000000"/>
        </w:rPr>
        <w:t xml:space="preserve"> total;</w:t>
      </w:r>
    </w:p>
    <w:p>
      <w:pPr>
        <w:ind w:left="720" w:firstLine="0"/>
      </w:pPr>
      <w:r>
        <w:rPr>
          <w:rFonts w:ascii="Consolas" w:hAnsi="Consolas" w:eastAsia="Consolas" w:cs="Consolas"/>
          <w:color w:val="000000"/>
        </w:rPr>
        <w:t xml:space="preserve">    }</w:t>
      </w:r>
    </w:p>
    <w:p>
      <w:pPr>
        <w:ind w:left="720" w:firstLine="0"/>
      </w:pPr>
    </w:p>
    <w:p/>
    <w:p/>
    <w:p/>
    <w:p/>
    <w:p/>
    <w:p/>
    <w:p/>
    <w:p>
      <w:pPr>
        <w:rPr>
          <w:rFonts w:ascii="Consolas" w:hAnsi="Consolas" w:eastAsia="Consolas" w:cs="Consolas"/>
          <w:color w:val="000000"/>
        </w:rPr>
      </w:pPr>
    </w:p>
    <w:p>
      <w:pPr>
        <w:rPr>
          <w:rFonts w:ascii="Consolas" w:hAnsi="Consolas" w:eastAsia="Consolas" w:cs="Consolas"/>
          <w:color w:val="000000"/>
        </w:rPr>
      </w:pPr>
    </w:p>
    <w:p>
      <w:pPr>
        <w:rPr>
          <w:rFonts w:ascii="Consolas" w:hAnsi="Consolas" w:eastAsia="Consolas" w:cs="Consolas"/>
          <w:color w:val="000000"/>
        </w:rPr>
      </w:pPr>
    </w:p>
    <w:p>
      <w:pPr>
        <w:rPr>
          <w:rFonts w:ascii="Consolas" w:hAnsi="Consolas" w:eastAsia="Consolas" w:cs="Consolas"/>
          <w:color w:val="000000"/>
        </w:rPr>
      </w:pPr>
    </w:p>
    <w:p>
      <w:pPr>
        <w:rPr>
          <w:rFonts w:ascii="Consolas" w:hAnsi="Consolas" w:eastAsia="Consolas" w:cs="Consolas"/>
          <w:color w:val="000000"/>
        </w:rPr>
      </w:pPr>
    </w:p>
    <w:p>
      <w:pPr>
        <w:rPr>
          <w:rFonts w:ascii="Consolas" w:hAnsi="Consolas" w:eastAsia="Consolas" w:cs="Consolas"/>
          <w:color w:val="000000"/>
        </w:rPr>
      </w:pPr>
    </w:p>
    <w:p>
      <w:pPr>
        <w:rPr>
          <w:rFonts w:ascii="Consolas" w:hAnsi="Consolas" w:eastAsia="Consolas" w:cs="Consolas"/>
          <w:color w:val="000000"/>
        </w:rPr>
      </w:pPr>
    </w:p>
    <w:p>
      <w:pPr>
        <w:rPr>
          <w:rFonts w:ascii="Consolas" w:hAnsi="Consolas" w:eastAsia="Consolas" w:cs="Consolas"/>
          <w:color w:val="000000"/>
        </w:rPr>
      </w:pPr>
    </w:p>
    <w:p>
      <w:pPr>
        <w:rPr>
          <w:rFonts w:ascii="Consolas" w:hAnsi="Consolas" w:eastAsia="Consolas" w:cs="Consolas"/>
          <w:color w:val="000000"/>
        </w:rPr>
      </w:pPr>
    </w:p>
    <w:p>
      <w:r>
        <w:rPr>
          <w:rFonts w:ascii="Consolas" w:hAnsi="Consolas" w:eastAsia="Consolas" w:cs="Consolas"/>
          <w:color w:val="000000"/>
        </w:rPr>
        <w:tab/>
      </w:r>
      <w:r>
        <w:rPr>
          <w:rFonts w:ascii="Consolas" w:hAnsi="Consolas" w:eastAsia="Consolas" w:cs="Consolas"/>
          <w:color w:val="000000"/>
        </w:rPr>
        <w:tab/>
      </w:r>
    </w:p>
    <w:p>
      <w:pPr>
        <w:pStyle w:val="9"/>
      </w:pPr>
      <w:r>
        <w:t>Actual Homework</w:t>
      </w:r>
    </w:p>
    <w:p>
      <w:pPr>
        <w:numPr>
          <w:ilvl w:val="0"/>
          <w:numId w:val="3"/>
        </w:numPr>
        <w:ind w:left="720" w:hanging="359"/>
        <w:contextualSpacing/>
        <w:rPr>
          <w:u w:val="none"/>
        </w:rPr>
      </w:pPr>
      <w:r>
        <w:t>Describe the runtime bounds of the linear search algorithm.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</w:p>
    <w:p>
      <w:pPr>
        <w:ind w:left="720" w:firstLine="72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BOOL LINEAR-SEARCH ( ITEM, LIST[ ])</w:t>
      </w:r>
    </w:p>
    <w:p>
      <w:pPr>
        <w:ind w:left="1440" w:firstLine="0"/>
      </w:pPr>
    </w:p>
    <w:p>
      <w:pPr>
        <w:ind w:left="0" w:firstLine="0"/>
      </w:pPr>
      <w:r>
        <w:rPr>
          <w:rFonts w:ascii="Consolas" w:hAnsi="Consolas" w:eastAsia="Consolas" w:cs="Consolas"/>
        </w:rPr>
        <w:t xml:space="preserve">        ( n )          for i ← 0 to Length[ LIST[] ]</w:t>
      </w:r>
    </w:p>
    <w:p>
      <w:pPr>
        <w:ind w:left="1440" w:firstLine="0"/>
      </w:pPr>
    </w:p>
    <w:p>
      <w:pPr>
        <w:ind w:left="0" w:firstLine="0"/>
      </w:pPr>
      <w:r>
        <w:rPr>
          <w:rFonts w:ascii="Consolas" w:hAnsi="Consolas" w:eastAsia="Consolas" w:cs="Consolas"/>
        </w:rPr>
        <w:t xml:space="preserve">        ( n )          if ( LIST[ i ] = ITEM)</w:t>
      </w:r>
    </w:p>
    <w:p>
      <w:pPr>
        <w:ind w:left="0" w:firstLine="0"/>
      </w:pPr>
      <w:r>
        <w:rPr>
          <w:rFonts w:ascii="Consolas" w:hAnsi="Consolas" w:eastAsia="Consolas" w:cs="Consolas"/>
        </w:rPr>
        <w:t xml:space="preserve">        ( 1 )                </w:t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return true</w:t>
      </w:r>
    </w:p>
    <w:p>
      <w:pPr>
        <w:ind w:left="1440" w:firstLine="0"/>
      </w:pPr>
    </w:p>
    <w:p>
      <w:pPr>
        <w:ind w:left="1440" w:firstLine="720"/>
      </w:pPr>
      <w:r>
        <w:rPr>
          <w:rFonts w:ascii="Consolas" w:hAnsi="Consolas" w:eastAsia="Consolas" w:cs="Consolas"/>
        </w:rPr>
        <w:t>return false</w:t>
      </w:r>
    </w:p>
    <w:p>
      <w:pPr>
        <w:ind w:left="720" w:firstLine="0"/>
      </w:pPr>
    </w:p>
    <w:p>
      <w:pPr>
        <w:ind w:left="720" w:firstLine="0"/>
      </w:pPr>
      <w:r>
        <w:tab/>
      </w:r>
      <w:r>
        <w:tab/>
      </w:r>
    </w:p>
    <w:p>
      <w:pPr>
        <w:ind w:left="720" w:firstLine="0"/>
      </w:pPr>
      <w:r>
        <w:t>Time-complexity: O(n) .</w:t>
      </w:r>
    </w:p>
    <w:p>
      <w:pPr>
        <w:ind w:left="720" w:firstLine="0"/>
      </w:pPr>
    </w:p>
    <w:p>
      <w:pPr>
        <w:ind w:left="0" w:firstLine="0"/>
      </w:pPr>
    </w:p>
    <w:p>
      <w:pPr>
        <w:numPr>
          <w:ilvl w:val="0"/>
          <w:numId w:val="4"/>
        </w:numPr>
        <w:ind w:left="720" w:hanging="359"/>
        <w:contextualSpacing/>
        <w:rPr>
          <w:u w:val="none"/>
        </w:rPr>
      </w:pPr>
      <w:r>
        <w:t>Describe the runtime bounds of the duplicate finder algorithm.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Fonts w:ascii="Consolas" w:hAnsi="Consolas" w:eastAsia="Consolas" w:cs="Consolas"/>
        </w:rPr>
        <w:t xml:space="preserve">                BOOLEAN EXAMINEFORDUPLICATES (LIST[])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(n)</w:t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 xml:space="preserve">            for i ← 1 to Length[LIST]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(nn)</w:t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 xml:space="preserve">           for j ← i+1 to Length[LIST]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(nn)</w:t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 xml:space="preserve">           if LIST[i] = LIST[j]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(1)</w:t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 xml:space="preserve">         return true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 xml:space="preserve">            return false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t>Time-complexity: O(n</w:t>
      </w:r>
      <w:r>
        <w:rPr>
          <w:vertAlign w:val="superscript"/>
        </w:rPr>
        <w:t>2</w:t>
      </w:r>
      <w:r>
        <w:t>) .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numPr>
          <w:ilvl w:val="0"/>
          <w:numId w:val="5"/>
        </w:numPr>
        <w:ind w:left="720" w:hanging="359"/>
        <w:contextualSpacing/>
        <w:rPr>
          <w:u w:val="none"/>
        </w:rPr>
      </w:pPr>
      <w:r>
        <w:t>Additional homework:</w:t>
      </w:r>
    </w:p>
    <w:p/>
    <w:p>
      <w:r>
        <w:t xml:space="preserve"> Write a function that determines the critical value at which the relative runtime of two linear algorithms swap.</w:t>
      </w:r>
    </w:p>
    <w:p/>
    <w:p/>
    <w:p/>
    <w:p/>
    <w:p/>
    <w:p/>
    <w:p>
      <w:pPr>
        <w:ind w:left="720" w:firstLine="0"/>
      </w:pPr>
      <w:r>
        <w:rPr>
          <w:rFonts w:ascii="Consolas" w:hAnsi="Consolas" w:eastAsia="Consolas" w:cs="Consolas"/>
        </w:rPr>
        <w:t>INT DetCritVal (</w:t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M1, K1, M2, K2 )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Switch ← False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N ← 0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If (((M1*N) + K1) &gt; ((M2*N) + K2))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While (!Switch)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If (((M1*N) + K1) &lt; ((M2*N) + K2))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Switch ← True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else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N++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else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While (!Switch)</w:t>
      </w:r>
    </w:p>
    <w:p>
      <w:pPr>
        <w:ind w:left="720" w:firstLine="0"/>
      </w:pP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If (((M1*N) + K1) &gt; ((M2*N) + K2))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Switch ← True</w:t>
      </w:r>
    </w:p>
    <w:p>
      <w:pPr>
        <w:ind w:left="720" w:firstLine="0"/>
      </w:pPr>
    </w:p>
    <w:p>
      <w:pPr>
        <w:ind w:left="2160" w:firstLine="720"/>
      </w:pPr>
      <w:r>
        <w:rPr>
          <w:rFonts w:ascii="Consolas" w:hAnsi="Consolas" w:eastAsia="Consolas" w:cs="Consolas"/>
        </w:rPr>
        <w:t>else</w:t>
      </w:r>
    </w:p>
    <w:p>
      <w:pPr>
        <w:ind w:left="720" w:firstLine="0"/>
      </w:pP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ab/>
      </w:r>
      <w:r>
        <w:rPr>
          <w:rFonts w:ascii="Consolas" w:hAnsi="Consolas" w:eastAsia="Consolas" w:cs="Consolas"/>
        </w:rPr>
        <w:t>N++</w:t>
      </w:r>
    </w:p>
    <w:p>
      <w:pPr>
        <w:ind w:left="720" w:firstLine="0"/>
      </w:pPr>
    </w:p>
    <w:p>
      <w:pPr>
        <w:ind w:left="720" w:firstLine="0"/>
      </w:pPr>
      <w:r>
        <w:rPr>
          <w:rFonts w:ascii="Consolas" w:hAnsi="Consolas" w:eastAsia="Consolas" w:cs="Consolas"/>
        </w:rPr>
        <w:t>return N</w:t>
      </w:r>
    </w:p>
    <w:sectPr>
      <w:head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t>October 2014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Robert Rigler</w:t>
    </w:r>
  </w:p>
  <w:p>
    <w:r>
      <w:t>210CT Programming, Algorithms and Data Structures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0">
    <w:nsid w:val="00000000"/>
    <w:multiLevelType w:val="multilevel"/>
    <w:tmpl w:val="00000000"/>
    <w:lvl w:ilvl="0" w:tentative="1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00000002"/>
    <w:multiLevelType w:val="multilevel"/>
    <w:tmpl w:val="00000002"/>
    <w:lvl w:ilvl="0" w:tentative="1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2014-11-24T21:06:04Z</dcterms:created>
  <cp:lastModifiedBy>Rob</cp:lastModifiedBy>
  <dcterms:modified xsi:type="dcterms:W3CDTF">2014-11-24T21:58:40Z</dcterms:modified>
  <dc:title>4 - Big O Notation.docx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